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600" w:rsidRPr="002E5DDC" w:rsidRDefault="00A36600">
      <w:pPr>
        <w:pStyle w:val="1"/>
        <w:spacing w:before="480" w:after="0"/>
        <w:jc w:val="center"/>
        <w:rPr>
          <w:rFonts w:ascii="Arial" w:hAnsi="Arial" w:cs="Arial"/>
          <w:b/>
          <w:bCs/>
          <w:sz w:val="24"/>
          <w:szCs w:val="24"/>
          <w:lang w:val="el-GR"/>
        </w:rPr>
      </w:pPr>
      <w:r w:rsidRPr="002E5DDC">
        <w:rPr>
          <w:rFonts w:ascii="Arial" w:hAnsi="Arial" w:cs="Arial"/>
          <w:b/>
          <w:bCs/>
          <w:sz w:val="24"/>
          <w:szCs w:val="24"/>
          <w:lang w:val="el-GR"/>
        </w:rPr>
        <w:t xml:space="preserve">Οι Συναλλαγές στην </w:t>
      </w:r>
      <w:r>
        <w:rPr>
          <w:rFonts w:ascii="Arial" w:hAnsi="Arial" w:cs="Arial"/>
          <w:b/>
          <w:bCs/>
          <w:sz w:val="24"/>
          <w:szCs w:val="24"/>
        </w:rPr>
        <w:t>SQL</w:t>
      </w:r>
      <w:r w:rsidRPr="002E5DDC">
        <w:rPr>
          <w:rFonts w:ascii="Arial" w:hAnsi="Arial" w:cs="Arial"/>
          <w:b/>
          <w:bCs/>
          <w:sz w:val="24"/>
          <w:szCs w:val="24"/>
          <w:lang w:val="el-GR"/>
        </w:rPr>
        <w:t xml:space="preserve"> – Μέρος Α!</w:t>
      </w:r>
    </w:p>
    <w:p w:rsidR="00A36600" w:rsidRDefault="00A36600">
      <w:pPr>
        <w:pStyle w:val="2"/>
        <w:spacing w:before="360" w:after="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ΠΕΡΙΒΑΛΛΟΝ</w:t>
      </w:r>
      <w:r>
        <w:rPr>
          <w:rFonts w:ascii="Arial" w:hAnsi="Arial" w:cs="Arial"/>
          <w:sz w:val="24"/>
          <w:szCs w:val="24"/>
        </w:rPr>
        <w:t xml:space="preserve">: </w:t>
      </w:r>
      <w:hyperlink r:id="rId7" w:history="1">
        <w:r>
          <w:rPr>
            <w:rStyle w:val="-"/>
            <w:rFonts w:ascii="Arial" w:hAnsi="Arial" w:cs="Arial"/>
            <w:color w:val="0000FF"/>
            <w:sz w:val="24"/>
            <w:szCs w:val="24"/>
            <w:u w:val="single"/>
          </w:rPr>
          <w:t>MySQL/MariaDB</w:t>
        </w:r>
      </w:hyperlink>
    </w:p>
    <w:p w:rsidR="00A36600" w:rsidRDefault="00A36600">
      <w:pPr>
        <w:pStyle w:val="2"/>
        <w:spacing w:before="360" w:after="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4"/>
          <w:szCs w:val="24"/>
        </w:rPr>
        <w:t>Α</w:t>
      </w:r>
      <w:bookmarkStart w:id="0" w:name="h.8xyrge8u7psg"/>
      <w:r>
        <w:rPr>
          <w:rFonts w:ascii="Arial" w:hAnsi="Arial" w:cs="Arial"/>
          <w:b/>
          <w:bCs/>
          <w:sz w:val="24"/>
          <w:szCs w:val="24"/>
        </w:rPr>
        <w:t>ΣΚΗΣΕΙΣ</w:t>
      </w:r>
      <w:bookmarkEnd w:id="0"/>
    </w:p>
    <w:p w:rsidR="00A36600" w:rsidRDefault="00A36600">
      <w:pPr>
        <w:jc w:val="both"/>
        <w:rPr>
          <w:rFonts w:ascii="Arial" w:hAnsi="Arial" w:cs="Arial"/>
          <w:sz w:val="22"/>
          <w:szCs w:val="22"/>
        </w:rPr>
      </w:pPr>
    </w:p>
    <w:p w:rsidR="00A36600" w:rsidRDefault="00A36600">
      <w:pPr>
        <w:pStyle w:val="a0"/>
        <w:numPr>
          <w:ilvl w:val="0"/>
          <w:numId w:val="2"/>
        </w:numPr>
        <w:tabs>
          <w:tab w:val="left" w:pos="450"/>
        </w:tabs>
        <w:ind w:left="463" w:hanging="488"/>
        <w:rPr>
          <w:rFonts w:ascii="Arial Narrow" w:eastAsia="Arial Narrow" w:hAnsi="Arial Narrow" w:cs="Arial Narrow"/>
          <w:lang w:val="el-GR"/>
        </w:rPr>
      </w:pPr>
      <w:r w:rsidRPr="002E5DDC">
        <w:rPr>
          <w:rFonts w:ascii="Arial" w:hAnsi="Arial" w:cs="Arial"/>
          <w:color w:val="FF0000"/>
          <w:sz w:val="22"/>
          <w:szCs w:val="22"/>
          <w:lang w:val="el-GR"/>
        </w:rPr>
        <w:t>Δημιουργήστε πίνακα T στο περιβάλλον</w:t>
      </w:r>
      <w:r>
        <w:rPr>
          <w:rFonts w:ascii="Arial" w:hAnsi="Arial" w:cs="Arial"/>
          <w:sz w:val="22"/>
          <w:szCs w:val="22"/>
          <w:lang w:val="el-GR"/>
        </w:rPr>
        <w:t xml:space="preserve"> MySQL:</w:t>
      </w:r>
    </w:p>
    <w:p w:rsidR="00A36600" w:rsidRPr="002E5DDC" w:rsidRDefault="00A36600">
      <w:pPr>
        <w:pStyle w:val="CodeExample"/>
        <w:tabs>
          <w:tab w:val="left" w:pos="450"/>
        </w:tabs>
        <w:spacing w:before="2"/>
        <w:ind w:left="463" w:hanging="488"/>
        <w:rPr>
          <w:rFonts w:ascii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lang w:val="el-GR"/>
        </w:rPr>
        <w:t xml:space="preserve">           </w:t>
      </w:r>
      <w:r w:rsidRPr="002E5DDC">
        <w:rPr>
          <w:rFonts w:ascii="Arial Narrow" w:hAnsi="Arial Narrow" w:cs="Arial Narrow"/>
        </w:rPr>
        <w:t>CREATE TABLE T (id INT NOT NULL PRIMARY KEY, s VARCHAR(40), si SMALLINT);</w:t>
      </w:r>
    </w:p>
    <w:p w:rsidR="00A36600" w:rsidRPr="002E5DDC" w:rsidRDefault="00A36600">
      <w:pPr>
        <w:pStyle w:val="CodeExample"/>
        <w:tabs>
          <w:tab w:val="left" w:pos="450"/>
        </w:tabs>
        <w:spacing w:before="2"/>
        <w:ind w:left="463" w:hanging="488"/>
        <w:rPr>
          <w:rFonts w:ascii="Arial Narrow" w:hAnsi="Arial Narrow" w:cs="Arial Narrow"/>
          <w:sz w:val="22"/>
          <w:szCs w:val="22"/>
        </w:rPr>
      </w:pPr>
    </w:p>
    <w:p w:rsidR="00A36600" w:rsidRDefault="00A36600">
      <w:pPr>
        <w:pStyle w:val="CodeExample"/>
        <w:tabs>
          <w:tab w:val="left" w:pos="450"/>
        </w:tabs>
        <w:spacing w:before="2"/>
        <w:ind w:left="463" w:hanging="488"/>
        <w:rPr>
          <w:rFonts w:ascii="Arial Narrow" w:eastAsia="Arial Narrow" w:hAnsi="Arial Narrow" w:cs="Arial Narrow"/>
          <w:sz w:val="22"/>
          <w:szCs w:val="22"/>
          <w:lang w:val="el-GR"/>
        </w:rPr>
      </w:pPr>
      <w:r w:rsidRPr="002E5DDC">
        <w:rPr>
          <w:rFonts w:ascii="Arial Narrow" w:eastAsia="Arial Narrow" w:hAnsi="Arial Narrow" w:cs="Arial Narrow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  <w:lang w:val="el-GR"/>
        </w:rPr>
        <w:t>Επιβεβαιώστε την ύπαρξή του και τη δομή του με την εντολή:</w:t>
      </w:r>
    </w:p>
    <w:p w:rsidR="00A36600" w:rsidRDefault="00A36600">
      <w:pPr>
        <w:pStyle w:val="CodeExample"/>
        <w:tabs>
          <w:tab w:val="left" w:pos="450"/>
        </w:tabs>
        <w:spacing w:before="2"/>
        <w:ind w:left="463" w:hanging="488"/>
        <w:rPr>
          <w:rFonts w:ascii="Arial Narrow" w:hAnsi="Arial Narrow" w:cs="Arial Narrow"/>
          <w:lang w:val="el-GR"/>
        </w:rPr>
      </w:pPr>
      <w:r>
        <w:rPr>
          <w:rFonts w:ascii="Arial Narrow" w:eastAsia="Arial Narrow" w:hAnsi="Arial Narrow" w:cs="Arial Narrow"/>
          <w:sz w:val="22"/>
          <w:szCs w:val="22"/>
          <w:lang w:val="el-GR"/>
        </w:rPr>
        <w:t xml:space="preserve">          </w:t>
      </w:r>
      <w:r>
        <w:rPr>
          <w:rFonts w:ascii="Arial Narrow" w:hAnsi="Arial Narrow" w:cs="Arial Narrow"/>
          <w:lang w:val="el-GR"/>
        </w:rPr>
        <w:t>DESCRIBE T;</w:t>
      </w:r>
    </w:p>
    <w:p w:rsidR="00A36600" w:rsidRDefault="00A36600">
      <w:pPr>
        <w:pStyle w:val="CodeExample"/>
        <w:tabs>
          <w:tab w:val="left" w:pos="450"/>
        </w:tabs>
        <w:spacing w:before="2"/>
        <w:ind w:left="463" w:hanging="488"/>
        <w:rPr>
          <w:rFonts w:ascii="Arial Narrow" w:hAnsi="Arial Narrow" w:cs="Arial Narrow"/>
          <w:lang w:val="el-GR"/>
        </w:rPr>
      </w:pPr>
    </w:p>
    <w:p w:rsidR="00A36600" w:rsidRDefault="00A36600">
      <w:pPr>
        <w:pStyle w:val="a0"/>
        <w:numPr>
          <w:ilvl w:val="0"/>
          <w:numId w:val="2"/>
        </w:numPr>
        <w:tabs>
          <w:tab w:val="left" w:pos="450"/>
        </w:tabs>
        <w:ind w:left="463" w:hanging="488"/>
        <w:rPr>
          <w:rFonts w:ascii="Arial Narrow" w:hAnsi="Arial Narrow" w:cs="Arial Narrow"/>
        </w:rPr>
      </w:pPr>
      <w:r w:rsidRPr="002E5DDC">
        <w:rPr>
          <w:rFonts w:ascii="Arial" w:hAnsi="Arial" w:cs="Arial"/>
          <w:color w:val="FF0000"/>
          <w:sz w:val="22"/>
          <w:szCs w:val="22"/>
          <w:lang w:val="el-GR"/>
        </w:rPr>
        <w:t>Εισάγετε τρεις νέες</w:t>
      </w:r>
      <w:r>
        <w:rPr>
          <w:rFonts w:ascii="Arial" w:hAnsi="Arial" w:cs="Arial"/>
          <w:sz w:val="22"/>
          <w:szCs w:val="22"/>
          <w:lang w:val="el-GR"/>
        </w:rPr>
        <w:t xml:space="preserve"> γραμμές στον πίνακα Τ και ακυρώστε την ενέργεια (συναλλαγή) με την εντολή ROLLBACK. Τι παρατηρείτε;</w:t>
      </w:r>
    </w:p>
    <w:p w:rsidR="00A36600" w:rsidRDefault="00A36600">
      <w:pPr>
        <w:pStyle w:val="CodeExample"/>
        <w:spacing w:before="2"/>
        <w:ind w:left="488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INSERT INTO T (id, s) VALUES (1, 'first');</w:t>
      </w:r>
    </w:p>
    <w:p w:rsidR="00A36600" w:rsidRPr="002E5DDC" w:rsidRDefault="00A36600">
      <w:pPr>
        <w:pStyle w:val="CodeExample"/>
        <w:spacing w:before="2"/>
        <w:ind w:left="488"/>
        <w:rPr>
          <w:rFonts w:ascii="Arial Narrow" w:eastAsia="Arial Narrow" w:hAnsi="Arial Narrow" w:cs="Arial Narrow"/>
        </w:rPr>
      </w:pPr>
      <w:r>
        <w:rPr>
          <w:rFonts w:ascii="Arial Narrow" w:hAnsi="Arial Narrow" w:cs="Arial Narrow"/>
        </w:rPr>
        <w:t>INSERT INTO T (id, s) VALUES (2, 'second');</w:t>
      </w:r>
    </w:p>
    <w:p w:rsidR="00A36600" w:rsidRPr="002E5DDC" w:rsidRDefault="00A36600">
      <w:pPr>
        <w:pStyle w:val="CodeExample"/>
        <w:tabs>
          <w:tab w:val="left" w:pos="450"/>
        </w:tabs>
        <w:spacing w:before="2"/>
        <w:ind w:left="463" w:hanging="488"/>
        <w:rPr>
          <w:rFonts w:ascii="Arial Narrow" w:eastAsia="Arial Narrow" w:hAnsi="Arial Narrow" w:cs="Arial Narrow"/>
        </w:rPr>
      </w:pPr>
      <w:r w:rsidRPr="002E5DDC">
        <w:rPr>
          <w:rFonts w:ascii="Arial Narrow" w:eastAsia="Arial Narrow" w:hAnsi="Arial Narrow" w:cs="Arial Narrow"/>
        </w:rPr>
        <w:t xml:space="preserve">           </w:t>
      </w:r>
      <w:r w:rsidRPr="002E5DDC">
        <w:rPr>
          <w:rFonts w:ascii="Arial Narrow" w:hAnsi="Arial Narrow" w:cs="Arial Narrow"/>
        </w:rPr>
        <w:t>INSERT INTO T (id, s) VALUES (3, 'third');</w:t>
      </w:r>
    </w:p>
    <w:p w:rsidR="00A36600" w:rsidRDefault="00A36600">
      <w:pPr>
        <w:pStyle w:val="CodeExample"/>
        <w:tabs>
          <w:tab w:val="left" w:pos="450"/>
        </w:tabs>
        <w:spacing w:before="2"/>
        <w:ind w:left="463" w:hanging="488"/>
        <w:rPr>
          <w:rFonts w:ascii="Arial Narrow" w:eastAsia="Arial Narrow" w:hAnsi="Arial Narrow" w:cs="Arial Narrow"/>
          <w:lang w:val="el-GR"/>
        </w:rPr>
      </w:pPr>
      <w:r w:rsidRPr="002E5DDC">
        <w:rPr>
          <w:rFonts w:ascii="Arial Narrow" w:eastAsia="Arial Narrow" w:hAnsi="Arial Narrow" w:cs="Arial Narrow"/>
        </w:rPr>
        <w:t xml:space="preserve">           </w:t>
      </w:r>
      <w:r>
        <w:rPr>
          <w:rFonts w:ascii="Arial Narrow" w:hAnsi="Arial Narrow" w:cs="Arial Narrow"/>
          <w:lang w:val="el-GR"/>
        </w:rPr>
        <w:t>ROLLBACK;</w:t>
      </w:r>
    </w:p>
    <w:p w:rsidR="00A36600" w:rsidRDefault="00A36600">
      <w:pPr>
        <w:pStyle w:val="CodeExample"/>
        <w:tabs>
          <w:tab w:val="left" w:pos="450"/>
        </w:tabs>
        <w:spacing w:before="2"/>
        <w:ind w:left="463" w:hanging="488"/>
        <w:rPr>
          <w:rFonts w:ascii="Arial" w:hAnsi="Arial" w:cs="Arial"/>
          <w:sz w:val="22"/>
          <w:szCs w:val="22"/>
          <w:lang w:val="el-GR"/>
        </w:rPr>
      </w:pPr>
      <w:r>
        <w:rPr>
          <w:rFonts w:ascii="Arial Narrow" w:eastAsia="Arial Narrow" w:hAnsi="Arial Narrow" w:cs="Arial Narrow"/>
          <w:lang w:val="el-GR"/>
        </w:rPr>
        <w:t xml:space="preserve">           </w:t>
      </w:r>
      <w:r>
        <w:rPr>
          <w:rFonts w:ascii="Arial Narrow" w:hAnsi="Arial Narrow" w:cs="Arial Narrow"/>
          <w:lang w:val="el-GR"/>
        </w:rPr>
        <w:t>SELECT * FROM T;</w:t>
      </w:r>
    </w:p>
    <w:p w:rsidR="00A36600" w:rsidRDefault="00A36600">
      <w:pPr>
        <w:pStyle w:val="CodeExample"/>
        <w:tabs>
          <w:tab w:val="left" w:pos="450"/>
        </w:tabs>
        <w:spacing w:before="2"/>
        <w:ind w:left="463" w:hanging="488"/>
        <w:rPr>
          <w:rFonts w:ascii="Arial" w:hAnsi="Arial" w:cs="Arial"/>
          <w:sz w:val="22"/>
          <w:szCs w:val="22"/>
          <w:lang w:val="el-GR"/>
        </w:rPr>
      </w:pPr>
    </w:p>
    <w:p w:rsidR="00A36600" w:rsidRPr="002E5DDC" w:rsidRDefault="00A36600">
      <w:pPr>
        <w:pStyle w:val="a0"/>
        <w:numPr>
          <w:ilvl w:val="0"/>
          <w:numId w:val="2"/>
        </w:numPr>
        <w:tabs>
          <w:tab w:val="left" w:pos="450"/>
        </w:tabs>
        <w:ind w:left="463" w:hanging="488"/>
        <w:rPr>
          <w:rFonts w:ascii="Arial Narrow" w:hAnsi="Arial Narrow" w:cs="Arial Narrow"/>
          <w:lang w:val="el-GR"/>
        </w:rPr>
      </w:pPr>
      <w:r w:rsidRPr="002E5DDC">
        <w:rPr>
          <w:rFonts w:ascii="Arial" w:hAnsi="Arial" w:cs="Arial"/>
          <w:color w:val="FF0000"/>
          <w:sz w:val="22"/>
          <w:szCs w:val="22"/>
          <w:lang w:val="el-GR"/>
        </w:rPr>
        <w:t>Εισάγετε μία νέα γραμμή και ακυρώστε με ROLLBACK</w:t>
      </w:r>
      <w:r>
        <w:rPr>
          <w:rFonts w:ascii="Arial" w:hAnsi="Arial" w:cs="Arial"/>
          <w:sz w:val="22"/>
          <w:szCs w:val="22"/>
          <w:lang w:val="el-GR"/>
        </w:rPr>
        <w:t>, εκτελώντας τις εξής εντολές:</w:t>
      </w:r>
    </w:p>
    <w:p w:rsidR="00A36600" w:rsidRDefault="00A36600">
      <w:pPr>
        <w:pStyle w:val="CodeExample"/>
        <w:spacing w:before="2"/>
        <w:ind w:left="488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START TRANSACTION;</w:t>
      </w:r>
    </w:p>
    <w:p w:rsidR="00A36600" w:rsidRDefault="00A36600">
      <w:pPr>
        <w:pStyle w:val="CodeExample"/>
        <w:spacing w:before="2"/>
        <w:ind w:left="488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INSERT INTO T (id, s) VALUES (4, 'fourth');</w:t>
      </w:r>
    </w:p>
    <w:p w:rsidR="00A36600" w:rsidRDefault="00A36600">
      <w:pPr>
        <w:pStyle w:val="CodeExample"/>
        <w:spacing w:before="2"/>
        <w:ind w:left="488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SELECT * FROM T ;</w:t>
      </w:r>
    </w:p>
    <w:p w:rsidR="00A36600" w:rsidRDefault="00A36600">
      <w:pPr>
        <w:pStyle w:val="CodeExample"/>
        <w:spacing w:before="2"/>
        <w:ind w:left="488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ROLLBACK;</w:t>
      </w:r>
    </w:p>
    <w:p w:rsidR="00A36600" w:rsidRDefault="00A36600">
      <w:pPr>
        <w:pStyle w:val="CodeExample"/>
        <w:spacing w:before="2"/>
        <w:ind w:left="488"/>
        <w:rPr>
          <w:rFonts w:ascii="Arial" w:hAnsi="Arial" w:cs="Arial"/>
        </w:rPr>
      </w:pPr>
      <w:r>
        <w:rPr>
          <w:rFonts w:ascii="Arial Narrow" w:hAnsi="Arial Narrow" w:cs="Arial Narrow"/>
        </w:rPr>
        <w:t>SELECT * FROM T;</w:t>
      </w:r>
    </w:p>
    <w:p w:rsidR="00A36600" w:rsidRDefault="00A36600">
      <w:pPr>
        <w:pStyle w:val="CodeExample"/>
        <w:spacing w:before="2"/>
        <w:ind w:left="488"/>
        <w:rPr>
          <w:rFonts w:ascii="Arial" w:hAnsi="Arial" w:cs="Arial"/>
        </w:rPr>
      </w:pPr>
    </w:p>
    <w:p w:rsidR="00A36600" w:rsidRPr="002E5DDC" w:rsidRDefault="00A36600">
      <w:pPr>
        <w:pStyle w:val="CodeExample"/>
        <w:tabs>
          <w:tab w:val="left" w:pos="450"/>
        </w:tabs>
        <w:spacing w:before="2"/>
        <w:ind w:left="449"/>
        <w:rPr>
          <w:rFonts w:ascii="Arial Narrow" w:hAnsi="Arial Narrow" w:cs="Arial Narrow"/>
          <w:lang w:val="el-GR"/>
        </w:rPr>
      </w:pPr>
      <w:r>
        <w:rPr>
          <w:rFonts w:ascii="Arial" w:hAnsi="Arial" w:cs="Arial"/>
          <w:sz w:val="22"/>
          <w:szCs w:val="22"/>
          <w:lang w:val="el-GR"/>
        </w:rPr>
        <w:t>Συνεχίστε εισάγοντας μία νέα γραμμή και σχολιάστε τα αποτελέσματα των δύο SELECT:</w:t>
      </w:r>
    </w:p>
    <w:p w:rsidR="00A36600" w:rsidRPr="002E5DDC" w:rsidRDefault="00A36600">
      <w:pPr>
        <w:pStyle w:val="CodeExample"/>
        <w:spacing w:before="2"/>
        <w:ind w:left="488"/>
        <w:rPr>
          <w:rFonts w:ascii="Arial Narrow" w:hAnsi="Arial Narrow" w:cs="Arial Narrow"/>
          <w:lang w:val="el-GR"/>
        </w:rPr>
      </w:pPr>
    </w:p>
    <w:p w:rsidR="00A36600" w:rsidRDefault="00A36600">
      <w:pPr>
        <w:pStyle w:val="CodeExample"/>
        <w:spacing w:before="2"/>
        <w:ind w:left="488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INSERT INTO T (id, s) VALUES (5, 'fifth');</w:t>
      </w:r>
    </w:p>
    <w:p w:rsidR="00A36600" w:rsidRDefault="00A36600">
      <w:pPr>
        <w:pStyle w:val="CodeExample"/>
        <w:spacing w:before="2"/>
        <w:ind w:left="488"/>
        <w:rPr>
          <w:rFonts w:ascii="Arial Narrow" w:eastAsia="Arial Narrow" w:hAnsi="Arial Narrow" w:cs="Arial Narrow"/>
          <w:lang w:val="el-GR"/>
        </w:rPr>
      </w:pPr>
      <w:r>
        <w:rPr>
          <w:rFonts w:ascii="Arial Narrow" w:hAnsi="Arial Narrow" w:cs="Arial Narrow"/>
        </w:rPr>
        <w:t>ROLLBACK;</w:t>
      </w:r>
    </w:p>
    <w:p w:rsidR="00A36600" w:rsidRDefault="00A36600">
      <w:pPr>
        <w:pStyle w:val="CodeExample"/>
        <w:tabs>
          <w:tab w:val="left" w:pos="450"/>
        </w:tabs>
        <w:spacing w:before="2"/>
        <w:ind w:left="463" w:hanging="488"/>
        <w:rPr>
          <w:rFonts w:ascii="Arial Narrow" w:hAnsi="Arial Narrow" w:cs="Arial Narrow"/>
          <w:lang w:val="el-GR"/>
        </w:rPr>
      </w:pPr>
      <w:r>
        <w:rPr>
          <w:rFonts w:ascii="Arial Narrow" w:eastAsia="Arial Narrow" w:hAnsi="Arial Narrow" w:cs="Arial Narrow"/>
          <w:lang w:val="el-GR"/>
        </w:rPr>
        <w:t xml:space="preserve">           </w:t>
      </w:r>
      <w:r>
        <w:rPr>
          <w:rFonts w:ascii="Arial Narrow" w:hAnsi="Arial Narrow" w:cs="Arial Narrow"/>
          <w:lang w:val="el-GR"/>
        </w:rPr>
        <w:t>SELECT * FROM T;</w:t>
      </w:r>
    </w:p>
    <w:p w:rsidR="00A36600" w:rsidRDefault="00A36600">
      <w:pPr>
        <w:pStyle w:val="CodeExample"/>
        <w:tabs>
          <w:tab w:val="left" w:pos="450"/>
        </w:tabs>
        <w:spacing w:before="2"/>
        <w:ind w:left="463" w:hanging="488"/>
        <w:rPr>
          <w:rFonts w:ascii="Arial Narrow" w:hAnsi="Arial Narrow" w:cs="Arial Narrow"/>
          <w:lang w:val="el-GR"/>
        </w:rPr>
      </w:pPr>
    </w:p>
    <w:p w:rsidR="00A36600" w:rsidRPr="002E5DDC" w:rsidRDefault="00A36600">
      <w:pPr>
        <w:pStyle w:val="a0"/>
        <w:numPr>
          <w:ilvl w:val="0"/>
          <w:numId w:val="2"/>
        </w:numPr>
        <w:tabs>
          <w:tab w:val="left" w:pos="450"/>
        </w:tabs>
        <w:ind w:left="463" w:hanging="488"/>
        <w:rPr>
          <w:rFonts w:ascii="Arial" w:eastAsia="Arial" w:hAnsi="Arial" w:cs="Arial"/>
          <w:color w:val="FF0000"/>
          <w:sz w:val="22"/>
          <w:szCs w:val="22"/>
          <w:lang w:val="el-GR"/>
        </w:rPr>
      </w:pPr>
      <w:r w:rsidRPr="002E5DDC">
        <w:rPr>
          <w:rFonts w:ascii="Arial" w:hAnsi="Arial" w:cs="Arial"/>
          <w:color w:val="FF0000"/>
          <w:sz w:val="22"/>
          <w:szCs w:val="22"/>
          <w:lang w:val="el-GR"/>
        </w:rPr>
        <w:t>Δώστε τις εντολές:</w:t>
      </w:r>
    </w:p>
    <w:p w:rsidR="00A36600" w:rsidRPr="002E5DDC" w:rsidRDefault="00A36600">
      <w:pPr>
        <w:pStyle w:val="a0"/>
        <w:tabs>
          <w:tab w:val="left" w:pos="450"/>
        </w:tabs>
        <w:ind w:left="463" w:hanging="488"/>
        <w:rPr>
          <w:rFonts w:ascii="Arial" w:hAnsi="Arial" w:cs="Arial"/>
          <w:sz w:val="22"/>
          <w:szCs w:val="22"/>
        </w:rPr>
      </w:pPr>
      <w:r w:rsidRPr="002E5DDC">
        <w:rPr>
          <w:rFonts w:ascii="Arial" w:eastAsia="Arial" w:hAnsi="Arial" w:cs="Arial"/>
          <w:sz w:val="22"/>
          <w:szCs w:val="22"/>
        </w:rPr>
        <w:t xml:space="preserve">         </w:t>
      </w:r>
      <w:r w:rsidRPr="002E5DDC">
        <w:rPr>
          <w:rFonts w:ascii="Arial Narrow" w:hAnsi="Arial Narrow" w:cs="Arial Narrow"/>
        </w:rPr>
        <w:t>DELETE FROM T;</w:t>
      </w:r>
      <w:r w:rsidRPr="002E5DDC">
        <w:rPr>
          <w:rFonts w:ascii="Arial Narrow" w:hAnsi="Arial Narrow" w:cs="Arial Narrow"/>
        </w:rPr>
        <w:br/>
        <w:t xml:space="preserve"> SET AUTOCOMMIT=0;</w:t>
      </w:r>
    </w:p>
    <w:p w:rsidR="00A36600" w:rsidRDefault="00A36600">
      <w:pPr>
        <w:pStyle w:val="a0"/>
        <w:tabs>
          <w:tab w:val="left" w:pos="450"/>
        </w:tabs>
        <w:ind w:left="449"/>
        <w:rPr>
          <w:rFonts w:ascii="Arial" w:hAnsi="Arial" w:cs="Arial"/>
          <w:sz w:val="22"/>
          <w:szCs w:val="22"/>
          <w:lang w:val="el-GR"/>
        </w:rPr>
      </w:pPr>
      <w:r>
        <w:rPr>
          <w:rFonts w:ascii="Arial" w:hAnsi="Arial" w:cs="Arial"/>
          <w:sz w:val="22"/>
          <w:szCs w:val="22"/>
          <w:lang w:val="el-GR"/>
        </w:rPr>
        <w:t xml:space="preserve">και επαναλάβετε τη σειρά των εντολών των παραπάνω 2-3, παραλείποντας την εντολή </w:t>
      </w:r>
      <w:r>
        <w:rPr>
          <w:rFonts w:ascii="Arial Narrow" w:hAnsi="Arial Narrow" w:cs="Arial Narrow"/>
          <w:lang w:val="el-GR"/>
        </w:rPr>
        <w:t>START TRANSACTION;</w:t>
      </w:r>
    </w:p>
    <w:p w:rsidR="00A36600" w:rsidRDefault="00A36600">
      <w:pPr>
        <w:pStyle w:val="a0"/>
        <w:tabs>
          <w:tab w:val="left" w:pos="450"/>
        </w:tabs>
        <w:ind w:left="449"/>
        <w:rPr>
          <w:rFonts w:ascii="Arial" w:hAnsi="Arial" w:cs="Arial"/>
          <w:sz w:val="22"/>
          <w:szCs w:val="22"/>
          <w:lang w:val="el-GR"/>
        </w:rPr>
      </w:pPr>
      <w:r>
        <w:rPr>
          <w:rFonts w:ascii="Arial" w:hAnsi="Arial" w:cs="Arial"/>
          <w:sz w:val="22"/>
          <w:szCs w:val="22"/>
          <w:lang w:val="el-GR"/>
        </w:rPr>
        <w:t>Σχολιάστε τα (νέα;) αποτελέσματα που προκύπτουν.</w:t>
      </w:r>
    </w:p>
    <w:p w:rsidR="00A36600" w:rsidRDefault="00A36600">
      <w:pPr>
        <w:pStyle w:val="a0"/>
        <w:tabs>
          <w:tab w:val="left" w:pos="450"/>
        </w:tabs>
        <w:rPr>
          <w:rFonts w:ascii="Arial" w:hAnsi="Arial" w:cs="Arial"/>
          <w:sz w:val="22"/>
          <w:szCs w:val="22"/>
          <w:lang w:val="el-GR"/>
        </w:rPr>
      </w:pPr>
    </w:p>
    <w:p w:rsidR="00A36600" w:rsidRPr="002E5DDC" w:rsidRDefault="00A36600">
      <w:pPr>
        <w:pStyle w:val="a0"/>
        <w:numPr>
          <w:ilvl w:val="0"/>
          <w:numId w:val="2"/>
        </w:numPr>
        <w:tabs>
          <w:tab w:val="left" w:pos="450"/>
        </w:tabs>
        <w:ind w:left="463" w:hanging="488"/>
        <w:rPr>
          <w:rFonts w:ascii="Arial Narrow" w:hAnsi="Arial Narrow" w:cs="Arial Narrow"/>
          <w:color w:val="FF0000"/>
        </w:rPr>
      </w:pPr>
      <w:r w:rsidRPr="002E5DDC">
        <w:rPr>
          <w:rFonts w:ascii="Arial" w:hAnsi="Arial" w:cs="Arial"/>
          <w:color w:val="FF0000"/>
          <w:sz w:val="22"/>
          <w:szCs w:val="22"/>
          <w:lang w:val="el-GR"/>
        </w:rPr>
        <w:t>Συνεχίστε με τις εντολές:</w:t>
      </w:r>
    </w:p>
    <w:p w:rsidR="00A36600" w:rsidRDefault="00A36600">
      <w:pPr>
        <w:pStyle w:val="CodeExample"/>
        <w:spacing w:before="2"/>
        <w:ind w:left="450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INSERT INTO T (id, s) VALUES (9, 'will this be committed?');</w:t>
      </w:r>
    </w:p>
    <w:p w:rsidR="00A36600" w:rsidRDefault="00A36600">
      <w:pPr>
        <w:pStyle w:val="CodeExample"/>
        <w:spacing w:before="2"/>
        <w:ind w:left="450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 xml:space="preserve">CREATE TABLE T2 (id INT);  </w:t>
      </w:r>
    </w:p>
    <w:p w:rsidR="00A36600" w:rsidRDefault="00A36600">
      <w:pPr>
        <w:pStyle w:val="CodeExample"/>
        <w:spacing w:before="2"/>
        <w:ind w:left="450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INSERT INTO T2 (id) VALUES (1);</w:t>
      </w:r>
    </w:p>
    <w:p w:rsidR="00A36600" w:rsidRPr="002E5DDC" w:rsidRDefault="00A36600">
      <w:pPr>
        <w:pStyle w:val="CodeExample"/>
        <w:spacing w:before="2"/>
        <w:ind w:left="450"/>
        <w:rPr>
          <w:rFonts w:ascii="Arial Narrow" w:eastAsia="Arial Narrow" w:hAnsi="Arial Narrow" w:cs="Arial Narrow"/>
        </w:rPr>
      </w:pPr>
      <w:r>
        <w:rPr>
          <w:rFonts w:ascii="Arial Narrow" w:hAnsi="Arial Narrow" w:cs="Arial Narrow"/>
        </w:rPr>
        <w:t>SELECT * FROM T2;</w:t>
      </w:r>
    </w:p>
    <w:p w:rsidR="00A36600" w:rsidRPr="002E5DDC" w:rsidRDefault="00A36600">
      <w:pPr>
        <w:pStyle w:val="CodeExample"/>
        <w:tabs>
          <w:tab w:val="left" w:pos="450"/>
        </w:tabs>
        <w:spacing w:before="2"/>
        <w:ind w:left="463" w:hanging="488"/>
        <w:rPr>
          <w:rFonts w:ascii="Arial Narrow" w:eastAsia="Arial Narrow" w:hAnsi="Arial Narrow" w:cs="Arial Narrow"/>
        </w:rPr>
      </w:pPr>
      <w:r w:rsidRPr="002E5DDC">
        <w:rPr>
          <w:rFonts w:ascii="Arial Narrow" w:eastAsia="Arial Narrow" w:hAnsi="Arial Narrow" w:cs="Arial Narrow"/>
        </w:rPr>
        <w:t xml:space="preserve">          </w:t>
      </w:r>
      <w:r w:rsidRPr="002E5DDC">
        <w:rPr>
          <w:rFonts w:ascii="Arial Narrow" w:hAnsi="Arial Narrow" w:cs="Arial Narrow"/>
        </w:rPr>
        <w:t>ROLLBACK;</w:t>
      </w:r>
    </w:p>
    <w:p w:rsidR="00A36600" w:rsidRPr="002E5DDC" w:rsidRDefault="00A36600">
      <w:pPr>
        <w:pStyle w:val="CodeExample"/>
        <w:tabs>
          <w:tab w:val="left" w:pos="450"/>
        </w:tabs>
        <w:spacing w:before="2"/>
        <w:ind w:left="463" w:hanging="488"/>
        <w:rPr>
          <w:rFonts w:ascii="Arial Narrow" w:eastAsia="Arial Narrow" w:hAnsi="Arial Narrow" w:cs="Arial Narrow"/>
        </w:rPr>
      </w:pPr>
      <w:r w:rsidRPr="002E5DDC">
        <w:rPr>
          <w:rFonts w:ascii="Arial Narrow" w:eastAsia="Arial Narrow" w:hAnsi="Arial Narrow" w:cs="Arial Narrow"/>
        </w:rPr>
        <w:t xml:space="preserve">          </w:t>
      </w:r>
      <w:r w:rsidRPr="002E5DDC">
        <w:rPr>
          <w:rFonts w:ascii="Arial Narrow" w:hAnsi="Arial Narrow" w:cs="Arial Narrow"/>
        </w:rPr>
        <w:t>SELECT * FROM T2;</w:t>
      </w:r>
    </w:p>
    <w:p w:rsidR="00A36600" w:rsidRDefault="00A36600">
      <w:pPr>
        <w:pStyle w:val="CodeExample"/>
        <w:tabs>
          <w:tab w:val="left" w:pos="450"/>
        </w:tabs>
        <w:spacing w:before="2"/>
        <w:ind w:left="463" w:hanging="488"/>
        <w:rPr>
          <w:rFonts w:ascii="Arial" w:hAnsi="Arial" w:cs="Arial"/>
          <w:lang w:val="el-GR"/>
        </w:rPr>
      </w:pPr>
      <w:r w:rsidRPr="002E5DDC">
        <w:rPr>
          <w:rFonts w:ascii="Arial Narrow" w:eastAsia="Arial Narrow" w:hAnsi="Arial Narrow" w:cs="Arial Narrow"/>
        </w:rPr>
        <w:t xml:space="preserve">          </w:t>
      </w:r>
      <w:r>
        <w:rPr>
          <w:rFonts w:ascii="Arial Narrow" w:hAnsi="Arial Narrow" w:cs="Arial Narrow"/>
          <w:lang w:val="el-GR"/>
        </w:rPr>
        <w:t>SELECT * FROM T;</w:t>
      </w:r>
    </w:p>
    <w:p w:rsidR="00A36600" w:rsidRDefault="00A36600">
      <w:pPr>
        <w:pStyle w:val="CodeExample"/>
        <w:tabs>
          <w:tab w:val="left" w:pos="450"/>
        </w:tabs>
        <w:spacing w:before="2"/>
        <w:ind w:left="463" w:hanging="488"/>
        <w:rPr>
          <w:rFonts w:ascii="Arial" w:hAnsi="Arial" w:cs="Arial"/>
          <w:lang w:val="el-GR"/>
        </w:rPr>
      </w:pPr>
    </w:p>
    <w:p w:rsidR="00A36600" w:rsidRDefault="00A36600">
      <w:pPr>
        <w:pStyle w:val="CodeExample"/>
        <w:tabs>
          <w:tab w:val="left" w:pos="450"/>
        </w:tabs>
        <w:spacing w:before="2"/>
        <w:ind w:left="463" w:hanging="488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        Παρατηρείτε να έχει συμβεί κάτι το (κατ' αρχήν) μη αναμενόμενο; Αν ναι, πως το εξηγείτε;</w:t>
      </w:r>
    </w:p>
    <w:p w:rsidR="00A36600" w:rsidRDefault="00A36600">
      <w:pPr>
        <w:pStyle w:val="CodeExample"/>
        <w:tabs>
          <w:tab w:val="left" w:pos="450"/>
        </w:tabs>
        <w:spacing w:before="2"/>
        <w:ind w:left="463" w:hanging="488"/>
        <w:rPr>
          <w:rFonts w:ascii="Arial" w:hAnsi="Arial" w:cs="Arial"/>
          <w:lang w:val="el-GR"/>
        </w:rPr>
      </w:pPr>
    </w:p>
    <w:p w:rsidR="00A36600" w:rsidRDefault="00A36600">
      <w:pPr>
        <w:pStyle w:val="CodeExample"/>
        <w:tabs>
          <w:tab w:val="left" w:pos="450"/>
        </w:tabs>
        <w:spacing w:before="2"/>
        <w:ind w:left="463" w:hanging="488"/>
        <w:rPr>
          <w:rFonts w:ascii="Arial" w:hAnsi="Arial" w:cs="Arial"/>
          <w:sz w:val="22"/>
          <w:szCs w:val="22"/>
          <w:lang w:val="el-GR"/>
        </w:rPr>
      </w:pPr>
    </w:p>
    <w:p w:rsidR="00A36600" w:rsidRDefault="00A36600">
      <w:pPr>
        <w:pStyle w:val="a0"/>
        <w:numPr>
          <w:ilvl w:val="0"/>
          <w:numId w:val="2"/>
        </w:numPr>
        <w:tabs>
          <w:tab w:val="left" w:pos="450"/>
        </w:tabs>
        <w:ind w:left="463" w:hanging="488"/>
        <w:rPr>
          <w:rFonts w:ascii="Arial" w:eastAsia="Arial" w:hAnsi="Arial" w:cs="Arial"/>
          <w:sz w:val="22"/>
          <w:szCs w:val="22"/>
          <w:lang w:val="el-GR"/>
        </w:rPr>
      </w:pPr>
      <w:r w:rsidRPr="002E5DDC">
        <w:rPr>
          <w:rFonts w:ascii="Arial" w:hAnsi="Arial" w:cs="Arial"/>
          <w:color w:val="FF0000"/>
          <w:sz w:val="22"/>
          <w:szCs w:val="22"/>
          <w:lang w:val="el-GR"/>
        </w:rPr>
        <w:t>Συνεχίστε με τις εντολές</w:t>
      </w:r>
      <w:r>
        <w:rPr>
          <w:rFonts w:ascii="Arial" w:hAnsi="Arial" w:cs="Arial"/>
          <w:sz w:val="22"/>
          <w:szCs w:val="22"/>
          <w:lang w:val="el-GR"/>
        </w:rPr>
        <w:t>:</w:t>
      </w:r>
    </w:p>
    <w:p w:rsidR="00A36600" w:rsidRDefault="00A36600">
      <w:pPr>
        <w:pStyle w:val="a0"/>
        <w:tabs>
          <w:tab w:val="left" w:pos="450"/>
        </w:tabs>
        <w:ind w:left="463" w:hanging="488"/>
        <w:rPr>
          <w:rFonts w:ascii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</w:t>
      </w:r>
      <w:r>
        <w:rPr>
          <w:rFonts w:ascii="Arial Narrow" w:eastAsia="Arial Narrow" w:hAnsi="Arial Narrow" w:cs="Arial Narrow"/>
          <w:lang w:val="el-GR"/>
        </w:rPr>
        <w:t xml:space="preserve">    </w:t>
      </w:r>
      <w:r>
        <w:rPr>
          <w:rFonts w:ascii="Arial Narrow" w:hAnsi="Arial Narrow" w:cs="Arial Narrow"/>
          <w:lang w:val="el-GR"/>
        </w:rPr>
        <w:t>SET AUTOCOMMIT=1;</w:t>
      </w:r>
      <w:r>
        <w:rPr>
          <w:rFonts w:ascii="Arial Narrow" w:hAnsi="Arial Narrow" w:cs="Arial Narrow"/>
          <w:lang w:val="el-GR"/>
        </w:rPr>
        <w:br/>
        <w:t>INSERT INTO T (id, s) VALUES (6, 'sixth');</w:t>
      </w:r>
      <w:r>
        <w:rPr>
          <w:rFonts w:ascii="Arial Narrow" w:hAnsi="Arial Narrow" w:cs="Arial Narrow"/>
          <w:lang w:val="el-GR"/>
        </w:rPr>
        <w:br/>
        <w:t>ROLLBACK;</w:t>
      </w:r>
      <w:r>
        <w:rPr>
          <w:rFonts w:ascii="Arial Narrow" w:hAnsi="Arial Narrow" w:cs="Arial Narrow"/>
          <w:lang w:val="el-GR"/>
        </w:rPr>
        <w:br/>
        <w:t>SELECT * FROM T;</w:t>
      </w:r>
      <w:r>
        <w:rPr>
          <w:rFonts w:ascii="Arial Narrow" w:hAnsi="Arial Narrow" w:cs="Arial Narrow"/>
          <w:lang w:val="el-GR"/>
        </w:rPr>
        <w:br/>
      </w:r>
      <w:r>
        <w:rPr>
          <w:rFonts w:ascii="Arial Narrow" w:hAnsi="Arial Narrow" w:cs="Arial Narrow"/>
          <w:lang w:val="el-GR"/>
        </w:rPr>
        <w:br/>
        <w:t>Κ</w:t>
      </w:r>
      <w:r>
        <w:rPr>
          <w:rFonts w:ascii="Arial" w:hAnsi="Arial" w:cs="Arial"/>
          <w:lang w:val="el-GR"/>
        </w:rPr>
        <w:t>ατανοήστε και σχολιάστε: (α) τη λειτουργικότητα της εντολής SET AUTOCOMMIT=0/1,  (β) τη διαφορά μεταξύ των  SET AUTOCOMMIT και START TRANSACTION, (γ) την αρχική, προ-καθορισμένη (default) κατάσταση της συνεδρίας εργασίας του περιβάλλοντος MySQL όσον αφορά στη διαχείριση των συναλλαγών.</w:t>
      </w:r>
    </w:p>
    <w:p w:rsidR="00A36600" w:rsidRDefault="00A36600">
      <w:pPr>
        <w:pStyle w:val="a0"/>
        <w:tabs>
          <w:tab w:val="left" w:pos="450"/>
        </w:tabs>
        <w:rPr>
          <w:rFonts w:ascii="Arial" w:hAnsi="Arial" w:cs="Arial"/>
          <w:sz w:val="22"/>
          <w:szCs w:val="22"/>
          <w:lang w:val="el-GR"/>
        </w:rPr>
      </w:pPr>
    </w:p>
    <w:p w:rsidR="00A36600" w:rsidRPr="002E5DDC" w:rsidRDefault="00A36600">
      <w:pPr>
        <w:pStyle w:val="a0"/>
        <w:numPr>
          <w:ilvl w:val="0"/>
          <w:numId w:val="2"/>
        </w:numPr>
        <w:tabs>
          <w:tab w:val="left" w:pos="450"/>
        </w:tabs>
        <w:ind w:left="463" w:hanging="488"/>
        <w:rPr>
          <w:rFonts w:ascii="Arial Narrow" w:hAnsi="Arial Narrow" w:cs="Arial Narrow"/>
          <w:lang w:val="el-GR"/>
        </w:rPr>
      </w:pPr>
      <w:r w:rsidRPr="002E5DDC">
        <w:rPr>
          <w:rFonts w:ascii="Arial" w:hAnsi="Arial" w:cs="Arial"/>
          <w:color w:val="FF0000"/>
          <w:sz w:val="22"/>
          <w:szCs w:val="22"/>
          <w:lang w:val="el-GR"/>
        </w:rPr>
        <w:t>Η σειρά και το είδος</w:t>
      </w:r>
      <w:r>
        <w:rPr>
          <w:rFonts w:ascii="Arial" w:hAnsi="Arial" w:cs="Arial"/>
          <w:sz w:val="22"/>
          <w:szCs w:val="22"/>
          <w:lang w:val="el-GR"/>
        </w:rPr>
        <w:t xml:space="preserve"> των εντολών που ακολουθούν στοχεύουν στο να διερευνηθεί το κατά πόσον ο διακομιστής MySQL εκτελεί αυτόματα εντολή ROLLBACK όταν συμβαίνουν σφάλματα κατά την εκτέλεση εντολών SQL. Σημειώστε την απόκριση του διακομιστή μετά την εκτέλεση της κάθε μίας εντολής:</w:t>
      </w:r>
    </w:p>
    <w:p w:rsidR="00A36600" w:rsidRDefault="00A36600">
      <w:pPr>
        <w:pStyle w:val="CodeExample"/>
        <w:spacing w:before="2"/>
        <w:ind w:left="463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SET AUTOCOMMIT=0;</w:t>
      </w:r>
    </w:p>
    <w:p w:rsidR="00A36600" w:rsidRDefault="00A36600">
      <w:pPr>
        <w:pStyle w:val="CodeExample"/>
        <w:spacing w:before="2"/>
        <w:ind w:left="463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INSERT INTO T (id, s) VALUES (2, 'Error test starts here');</w:t>
      </w:r>
    </w:p>
    <w:p w:rsidR="00A36600" w:rsidRDefault="00A36600">
      <w:pPr>
        <w:pStyle w:val="CodeExample"/>
        <w:spacing w:before="2"/>
        <w:ind w:left="463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-- division by zero should fail</w:t>
      </w:r>
    </w:p>
    <w:p w:rsidR="00A36600" w:rsidRDefault="00A36600">
      <w:pPr>
        <w:pStyle w:val="CodeExample"/>
        <w:spacing w:before="2"/>
        <w:ind w:left="463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SELECT (1/0) AS dummy FROM DUAL;</w:t>
      </w:r>
    </w:p>
    <w:p w:rsidR="00A36600" w:rsidRDefault="00A36600">
      <w:pPr>
        <w:pStyle w:val="CodeExample"/>
        <w:spacing w:before="2"/>
        <w:ind w:left="463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 xml:space="preserve">-- Now update a non-existing row </w:t>
      </w:r>
    </w:p>
    <w:p w:rsidR="00A36600" w:rsidRDefault="00A36600">
      <w:pPr>
        <w:pStyle w:val="CodeExample"/>
        <w:spacing w:before="2"/>
        <w:ind w:left="463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UPDATE T SET s = 'foo' WHERE id = 9999 ;</w:t>
      </w:r>
    </w:p>
    <w:p w:rsidR="00A36600" w:rsidRDefault="00A36600">
      <w:pPr>
        <w:pStyle w:val="CodeExample"/>
        <w:spacing w:before="2"/>
        <w:ind w:left="463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 xml:space="preserve">-- and delete an non-existing row </w:t>
      </w:r>
    </w:p>
    <w:p w:rsidR="00A36600" w:rsidRDefault="00A36600">
      <w:pPr>
        <w:pStyle w:val="CodeExample"/>
        <w:spacing w:before="2"/>
        <w:ind w:left="463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DELETE FROM T WHERE id = 7777 ;</w:t>
      </w:r>
      <w:r>
        <w:rPr>
          <w:rFonts w:ascii="Arial Narrow" w:hAnsi="Arial Narrow" w:cs="Arial Narrow"/>
        </w:rPr>
        <w:br/>
        <w:t>SELECT * FROM T;</w:t>
      </w:r>
    </w:p>
    <w:p w:rsidR="00A36600" w:rsidRDefault="00A36600">
      <w:pPr>
        <w:pStyle w:val="CodeExample"/>
        <w:spacing w:before="2"/>
        <w:ind w:left="463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--</w:t>
      </w:r>
    </w:p>
    <w:p w:rsidR="00A36600" w:rsidRDefault="00A36600">
      <w:pPr>
        <w:pStyle w:val="CodeExample"/>
        <w:spacing w:before="2"/>
        <w:ind w:left="463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INSERT INTO T (id, s) VALUES (2, 'Hi, I am a duplicate');</w:t>
      </w:r>
    </w:p>
    <w:p w:rsidR="00A36600" w:rsidRDefault="00A36600">
      <w:pPr>
        <w:pStyle w:val="CodeExample"/>
        <w:spacing w:before="2"/>
        <w:ind w:left="463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 xml:space="preserve">INSERT INTO T (id, s) 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VALUES (3, 'How about inserting too long of a string value?');</w:t>
      </w:r>
    </w:p>
    <w:p w:rsidR="00A36600" w:rsidRDefault="00A36600">
      <w:pPr>
        <w:pStyle w:val="CodeExample"/>
        <w:spacing w:before="2"/>
        <w:ind w:left="463"/>
        <w:rPr>
          <w:rFonts w:ascii="Arial Narrow" w:hAnsi="Arial Narrow" w:cs="Arial Narrow"/>
          <w:color w:val="000000"/>
        </w:rPr>
      </w:pPr>
      <w:r>
        <w:rPr>
          <w:rFonts w:ascii="Arial Narrow" w:hAnsi="Arial Narrow" w:cs="Arial Narrow"/>
        </w:rPr>
        <w:t>INSERT INTO T (id, s, si) VALUES (4, 'Smallint overflow for 32769?', 32769);</w:t>
      </w:r>
    </w:p>
    <w:p w:rsidR="00A36600" w:rsidRDefault="00A36600">
      <w:pPr>
        <w:ind w:left="463"/>
        <w:rPr>
          <w:rFonts w:ascii="Arial Narrow" w:hAnsi="Arial Narrow" w:cs="Arial Narrow"/>
          <w:color w:val="000000"/>
        </w:rPr>
      </w:pPr>
      <w:r>
        <w:rPr>
          <w:rFonts w:ascii="Arial Narrow" w:hAnsi="Arial Narrow" w:cs="Arial Narrow"/>
          <w:color w:val="000000"/>
        </w:rPr>
        <w:t xml:space="preserve">SHOW ERRORS;  </w:t>
      </w:r>
    </w:p>
    <w:p w:rsidR="00A36600" w:rsidRDefault="00A36600">
      <w:pPr>
        <w:ind w:left="463"/>
        <w:rPr>
          <w:rFonts w:ascii="Arial Narrow" w:hAnsi="Arial Narrow" w:cs="Arial Narrow"/>
          <w:color w:val="000000"/>
        </w:rPr>
      </w:pPr>
      <w:r>
        <w:rPr>
          <w:rFonts w:ascii="Arial Narrow" w:hAnsi="Arial Narrow" w:cs="Arial Narrow"/>
          <w:color w:val="000000"/>
        </w:rPr>
        <w:t>SHOW WARNINGS;</w:t>
      </w:r>
    </w:p>
    <w:p w:rsidR="00A36600" w:rsidRDefault="00A36600">
      <w:pPr>
        <w:pStyle w:val="CodeExample"/>
        <w:spacing w:before="2"/>
        <w:ind w:left="463"/>
        <w:rPr>
          <w:rFonts w:ascii="Arial Narrow" w:hAnsi="Arial Narrow" w:cs="Arial Narrow"/>
          <w:color w:val="000000"/>
        </w:rPr>
      </w:pPr>
    </w:p>
    <w:p w:rsidR="00A36600" w:rsidRDefault="00A36600">
      <w:pPr>
        <w:pStyle w:val="CodeExample"/>
        <w:spacing w:before="2"/>
        <w:ind w:left="463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INSERT INTO T (id, s) VALUES (5, 'Is the transaction still active?');</w:t>
      </w:r>
    </w:p>
    <w:p w:rsidR="00A36600" w:rsidRDefault="00A36600">
      <w:pPr>
        <w:pStyle w:val="CodeExample"/>
        <w:spacing w:before="2"/>
        <w:ind w:left="463"/>
        <w:rPr>
          <w:rFonts w:ascii="Arial Narrow" w:hAnsi="Arial Narrow" w:cs="Arial Narrow"/>
          <w:lang w:val="el-GR"/>
        </w:rPr>
      </w:pPr>
      <w:r>
        <w:rPr>
          <w:rFonts w:ascii="Arial Narrow" w:hAnsi="Arial Narrow" w:cs="Arial Narrow"/>
        </w:rPr>
        <w:t>SELECT</w:t>
      </w:r>
      <w:r w:rsidRPr="002E5DDC">
        <w:rPr>
          <w:rFonts w:ascii="Arial Narrow" w:hAnsi="Arial Narrow" w:cs="Arial Narrow"/>
          <w:lang w:val="el-GR"/>
        </w:rPr>
        <w:t xml:space="preserve"> * </w:t>
      </w:r>
      <w:r>
        <w:rPr>
          <w:rFonts w:ascii="Arial Narrow" w:hAnsi="Arial Narrow" w:cs="Arial Narrow"/>
        </w:rPr>
        <w:t>FROM</w:t>
      </w:r>
      <w:r w:rsidRPr="002E5DDC">
        <w:rPr>
          <w:rFonts w:ascii="Arial Narrow" w:hAnsi="Arial Narrow" w:cs="Arial Narrow"/>
          <w:lang w:val="el-GR"/>
        </w:rPr>
        <w:t xml:space="preserve"> </w:t>
      </w:r>
      <w:r>
        <w:rPr>
          <w:rFonts w:ascii="Arial Narrow" w:hAnsi="Arial Narrow" w:cs="Arial Narrow"/>
        </w:rPr>
        <w:t>T</w:t>
      </w:r>
      <w:r w:rsidRPr="002E5DDC">
        <w:rPr>
          <w:rFonts w:ascii="Arial Narrow" w:hAnsi="Arial Narrow" w:cs="Arial Narrow"/>
          <w:lang w:val="el-GR"/>
        </w:rPr>
        <w:t>;</w:t>
      </w:r>
    </w:p>
    <w:p w:rsidR="00A36600" w:rsidRDefault="00A36600">
      <w:pPr>
        <w:pStyle w:val="CodeExample"/>
        <w:tabs>
          <w:tab w:val="left" w:pos="450"/>
        </w:tabs>
        <w:spacing w:before="2"/>
        <w:ind w:left="463"/>
        <w:rPr>
          <w:rFonts w:ascii="Arial Narrow" w:hAnsi="Arial Narrow" w:cs="Arial Narrow"/>
          <w:lang w:val="el-GR"/>
        </w:rPr>
      </w:pPr>
      <w:r>
        <w:rPr>
          <w:rFonts w:ascii="Arial Narrow" w:hAnsi="Arial Narrow" w:cs="Arial Narrow"/>
          <w:lang w:val="el-GR"/>
        </w:rPr>
        <w:t>COMMIT;</w:t>
      </w:r>
    </w:p>
    <w:p w:rsidR="00A36600" w:rsidRDefault="00A36600">
      <w:pPr>
        <w:pStyle w:val="CodeExample"/>
        <w:tabs>
          <w:tab w:val="left" w:pos="450"/>
        </w:tabs>
        <w:spacing w:before="2"/>
        <w:ind w:left="463"/>
        <w:rPr>
          <w:rFonts w:ascii="Arial Narrow" w:hAnsi="Arial Narrow" w:cs="Arial Narrow"/>
          <w:lang w:val="el-GR"/>
        </w:rPr>
      </w:pPr>
    </w:p>
    <w:p w:rsidR="00A36600" w:rsidRDefault="00A36600">
      <w:pPr>
        <w:pStyle w:val="CodeExample"/>
        <w:spacing w:before="2"/>
        <w:ind w:left="463"/>
        <w:rPr>
          <w:rFonts w:ascii="Arial Narrow" w:hAnsi="Arial Narrow" w:cs="Arial Narrow"/>
          <w:sz w:val="22"/>
          <w:szCs w:val="22"/>
          <w:lang w:val="el-GR"/>
        </w:rPr>
      </w:pPr>
      <w:r>
        <w:rPr>
          <w:rFonts w:ascii="Arial" w:hAnsi="Arial" w:cs="Arial"/>
          <w:sz w:val="22"/>
          <w:szCs w:val="22"/>
          <w:lang w:val="el-GR"/>
        </w:rPr>
        <w:t>Σχολιάστε τα αποτελέσματα της εκτέλεσης των παραπάνω. Έχει προκληθεί αυτόματη εκτέλεση ROLLBACK στο διακομιστή;</w:t>
      </w:r>
    </w:p>
    <w:p w:rsidR="00A36600" w:rsidRDefault="00A36600">
      <w:pPr>
        <w:pStyle w:val="CodeExample"/>
        <w:tabs>
          <w:tab w:val="left" w:pos="450"/>
        </w:tabs>
        <w:spacing w:before="2"/>
        <w:ind w:left="463"/>
        <w:rPr>
          <w:rFonts w:ascii="Arial Narrow" w:hAnsi="Arial Narrow" w:cs="Arial Narrow"/>
          <w:sz w:val="22"/>
          <w:szCs w:val="22"/>
          <w:lang w:val="el-GR"/>
        </w:rPr>
      </w:pPr>
    </w:p>
    <w:p w:rsidR="00A36600" w:rsidRPr="002E5DDC" w:rsidRDefault="00A36600">
      <w:pPr>
        <w:pStyle w:val="a0"/>
        <w:numPr>
          <w:ilvl w:val="0"/>
          <w:numId w:val="2"/>
        </w:numPr>
        <w:tabs>
          <w:tab w:val="left" w:pos="450"/>
        </w:tabs>
        <w:ind w:left="463" w:hanging="488"/>
        <w:rPr>
          <w:rFonts w:ascii="Arial Narrow" w:eastAsia="Arial Narrow" w:hAnsi="Arial Narrow" w:cs="Arial Narrow"/>
          <w:color w:val="FF0000"/>
          <w:lang w:val="el-GR"/>
        </w:rPr>
      </w:pPr>
      <w:r w:rsidRPr="002E5DDC">
        <w:rPr>
          <w:rFonts w:ascii="Arial" w:hAnsi="Arial" w:cs="Arial"/>
          <w:color w:val="FF0000"/>
          <w:sz w:val="22"/>
          <w:szCs w:val="22"/>
          <w:lang w:val="el-GR"/>
        </w:rPr>
        <w:t>Χρήση της εντολής GET DIAGNOSTICS:</w:t>
      </w:r>
    </w:p>
    <w:p w:rsidR="002E5DDC" w:rsidRDefault="00A36600">
      <w:pPr>
        <w:pStyle w:val="a0"/>
        <w:tabs>
          <w:tab w:val="left" w:pos="450"/>
        </w:tabs>
        <w:ind w:left="463" w:hanging="488"/>
        <w:rPr>
          <w:rFonts w:ascii="Arial Narrow" w:hAnsi="Arial Narrow" w:cs="Arial Narrow"/>
        </w:rPr>
      </w:pPr>
      <w:r>
        <w:rPr>
          <w:rFonts w:ascii="Arial Narrow" w:eastAsia="Arial Narrow" w:hAnsi="Arial Narrow" w:cs="Arial Narrow"/>
          <w:lang w:val="el-GR"/>
        </w:rPr>
        <w:t xml:space="preserve">           </w:t>
      </w:r>
      <w:r w:rsidRPr="002E5DDC">
        <w:rPr>
          <w:rFonts w:ascii="Arial Narrow" w:hAnsi="Arial Narrow" w:cs="Arial Narrow"/>
        </w:rPr>
        <w:t>INSERT INTO T (id, s) VALUES (2, 'Hi, I am a duplicate');</w:t>
      </w:r>
      <w:r w:rsidRPr="002E5DDC">
        <w:rPr>
          <w:rFonts w:ascii="Arial Narrow" w:hAnsi="Arial Narrow" w:cs="Arial Narrow"/>
        </w:rPr>
        <w:br/>
        <w:t>GET DIAGNOSTICS @rowcount = ROW_COUNT;</w:t>
      </w:r>
      <w:r w:rsidRPr="002E5DDC">
        <w:rPr>
          <w:rFonts w:ascii="Arial Narrow" w:hAnsi="Arial Narrow" w:cs="Arial Narrow"/>
        </w:rPr>
        <w:br/>
        <w:t>GET DIAGNOSTICS CONDITION 1 @sqlstate = RETURNED_SQLSTATE,</w:t>
      </w:r>
      <w:r w:rsidRPr="002E5DDC">
        <w:rPr>
          <w:rFonts w:ascii="Arial Narrow" w:hAnsi="Arial Narrow" w:cs="Arial Narrow"/>
        </w:rPr>
        <w:br/>
        <w:t>@sqlcode = MYSQL_ERRNO ;</w:t>
      </w:r>
      <w:r w:rsidRPr="002E5DDC">
        <w:rPr>
          <w:rFonts w:ascii="Arial Narrow" w:hAnsi="Arial Narrow" w:cs="Arial Narrow"/>
        </w:rPr>
        <w:br/>
      </w:r>
    </w:p>
    <w:p w:rsidR="002E5DDC" w:rsidRDefault="00A36600">
      <w:pPr>
        <w:pStyle w:val="a0"/>
        <w:tabs>
          <w:tab w:val="left" w:pos="450"/>
        </w:tabs>
        <w:ind w:left="463" w:hanging="488"/>
        <w:rPr>
          <w:rFonts w:ascii="Arial Narrow" w:hAnsi="Arial Narrow" w:cs="Arial Narrow"/>
        </w:rPr>
      </w:pPr>
      <w:r w:rsidRPr="002E5DDC">
        <w:rPr>
          <w:rFonts w:ascii="Arial Narrow" w:hAnsi="Arial Narrow" w:cs="Arial Narrow"/>
        </w:rPr>
        <w:t>SELECT @sqlstate, @sqlcode, @rowcount;</w:t>
      </w:r>
      <w:r w:rsidRPr="002E5DDC">
        <w:rPr>
          <w:rFonts w:ascii="Arial Narrow" w:hAnsi="Arial Narrow" w:cs="Arial Narrow"/>
        </w:rPr>
        <w:br/>
        <w:t>INSERT INTO T (id, s) VALUES (10, 'Smallint overflow for 32769?', 32769);</w:t>
      </w:r>
      <w:r w:rsidRPr="002E5DDC">
        <w:rPr>
          <w:rFonts w:ascii="Arial Narrow" w:hAnsi="Arial Narrow" w:cs="Arial Narrow"/>
        </w:rPr>
        <w:br/>
        <w:t>GET DIAGNOSTICS @rowcount = ROW_COUNT;</w:t>
      </w:r>
      <w:r w:rsidRPr="002E5DDC">
        <w:rPr>
          <w:rFonts w:ascii="Arial Narrow" w:hAnsi="Arial Narrow" w:cs="Arial Narrow"/>
        </w:rPr>
        <w:br/>
        <w:t>GET DIAGNOSTICS CONDITION 1 @sqlstate = RETURNED_SQLSTATE,</w:t>
      </w:r>
      <w:r w:rsidRPr="002E5DDC">
        <w:rPr>
          <w:rFonts w:ascii="Arial Narrow" w:hAnsi="Arial Narrow" w:cs="Arial Narrow"/>
        </w:rPr>
        <w:br/>
        <w:t>@sqlcode = MYSQL_ERRNO ;</w:t>
      </w:r>
      <w:r w:rsidRPr="002E5DDC">
        <w:rPr>
          <w:rFonts w:ascii="Arial Narrow" w:hAnsi="Arial Narrow" w:cs="Arial Narrow"/>
        </w:rPr>
        <w:br/>
      </w:r>
    </w:p>
    <w:p w:rsidR="00A36600" w:rsidRPr="002E5DDC" w:rsidRDefault="00A36600" w:rsidP="002E5DDC">
      <w:pPr>
        <w:pStyle w:val="a0"/>
        <w:tabs>
          <w:tab w:val="left" w:pos="450"/>
        </w:tabs>
        <w:rPr>
          <w:rFonts w:ascii="Arial" w:hAnsi="Arial" w:cs="Arial"/>
          <w:sz w:val="22"/>
          <w:szCs w:val="22"/>
        </w:rPr>
      </w:pPr>
      <w:r w:rsidRPr="002E5DDC">
        <w:rPr>
          <w:rFonts w:ascii="Arial Narrow" w:hAnsi="Arial Narrow" w:cs="Arial Narrow"/>
        </w:rPr>
        <w:t>SELECT @sqlstate, @sqlcode, @rowcount;</w:t>
      </w:r>
      <w:r w:rsidRPr="002E5DDC">
        <w:rPr>
          <w:rFonts w:ascii="Arial Narrow" w:hAnsi="Arial Narrow" w:cs="Arial Narrow"/>
        </w:rPr>
        <w:br/>
        <w:t>INSERT INTO T (id,s,si) VALUES (11, 'Smallint overflow for 32769?', 32769);</w:t>
      </w:r>
      <w:r w:rsidRPr="002E5DDC">
        <w:rPr>
          <w:rFonts w:ascii="Arial Narrow" w:hAnsi="Arial Narrow" w:cs="Arial Narrow"/>
        </w:rPr>
        <w:br/>
        <w:t>GET DIAGNOSTICS @rowcount = ROW_COUNT;</w:t>
      </w:r>
      <w:r w:rsidRPr="002E5DDC">
        <w:rPr>
          <w:rFonts w:ascii="Arial Narrow" w:hAnsi="Arial Narrow" w:cs="Arial Narrow"/>
        </w:rPr>
        <w:br/>
        <w:t>GET DIAGNOSTICS CONDITION 1 @sqlstate = RETURNED_SQLSTATE,</w:t>
      </w:r>
      <w:r w:rsidRPr="002E5DDC">
        <w:rPr>
          <w:rFonts w:ascii="Arial Narrow" w:hAnsi="Arial Narrow" w:cs="Arial Narrow"/>
        </w:rPr>
        <w:br/>
        <w:t>@sqlcode = MYSQL_ERRNO ;</w:t>
      </w:r>
      <w:r w:rsidRPr="002E5DDC">
        <w:rPr>
          <w:rFonts w:ascii="Arial Narrow" w:hAnsi="Arial Narrow" w:cs="Arial Narrow"/>
        </w:rPr>
        <w:br/>
        <w:t>SELECT @sqlstate, @sqlcode, @rowcount;</w:t>
      </w:r>
    </w:p>
    <w:p w:rsidR="00A36600" w:rsidRPr="002E5DDC" w:rsidRDefault="00A36600">
      <w:pPr>
        <w:pStyle w:val="a0"/>
        <w:tabs>
          <w:tab w:val="left" w:pos="450"/>
        </w:tabs>
        <w:ind w:left="463" w:hanging="488"/>
        <w:rPr>
          <w:rFonts w:ascii="Arial" w:hAnsi="Arial" w:cs="Arial"/>
          <w:sz w:val="22"/>
          <w:szCs w:val="22"/>
        </w:rPr>
      </w:pPr>
    </w:p>
    <w:p w:rsidR="00A36600" w:rsidRPr="002E5DDC" w:rsidRDefault="00A36600">
      <w:pPr>
        <w:pStyle w:val="a0"/>
        <w:tabs>
          <w:tab w:val="left" w:pos="450"/>
        </w:tabs>
        <w:ind w:left="463" w:hanging="488"/>
        <w:rPr>
          <w:rFonts w:ascii="Arial" w:hAnsi="Arial" w:cs="Arial"/>
          <w:sz w:val="22"/>
          <w:szCs w:val="22"/>
        </w:rPr>
      </w:pPr>
      <w:r w:rsidRPr="002E5DDC">
        <w:rPr>
          <w:rFonts w:ascii="Arial" w:eastAsia="Arial" w:hAnsi="Arial" w:cs="Arial"/>
          <w:sz w:val="22"/>
          <w:szCs w:val="22"/>
        </w:rPr>
        <w:t xml:space="preserve">        </w:t>
      </w:r>
    </w:p>
    <w:p w:rsidR="00A36600" w:rsidRDefault="00A36600">
      <w:pPr>
        <w:pStyle w:val="a0"/>
        <w:tabs>
          <w:tab w:val="left" w:pos="450"/>
        </w:tabs>
        <w:ind w:left="449"/>
        <w:rPr>
          <w:rFonts w:ascii="Arial" w:hAnsi="Arial" w:cs="Arial"/>
          <w:sz w:val="22"/>
          <w:szCs w:val="22"/>
          <w:lang w:val="el-GR"/>
        </w:rPr>
      </w:pPr>
      <w:r>
        <w:rPr>
          <w:rFonts w:ascii="Arial" w:hAnsi="Arial" w:cs="Arial"/>
          <w:sz w:val="22"/>
          <w:szCs w:val="22"/>
          <w:lang w:val="el-GR"/>
        </w:rPr>
        <w:t>Ποιά είναι η απόκριση του διακομιστή στην κάθε μία περίπτωση; Διαφοροποιείται, για κάποιο λόγο, η απόκριση στην τρίτη εντολή SQL DML από τις άλλες δύο; Αναζητήστε στο διαδίκτυο την ερμηνεία των τιμών SQLCODE και SQLSTATE για την κάθε μία από τις τρεις περιπτώσεις.</w:t>
      </w:r>
    </w:p>
    <w:p w:rsidR="00A36600" w:rsidRDefault="00A36600">
      <w:pPr>
        <w:pStyle w:val="CodeExample"/>
        <w:spacing w:before="2"/>
        <w:ind w:left="500"/>
        <w:rPr>
          <w:rFonts w:ascii="Arial" w:hAnsi="Arial" w:cs="Arial"/>
          <w:sz w:val="22"/>
          <w:szCs w:val="22"/>
          <w:lang w:val="el-GR"/>
        </w:rPr>
      </w:pPr>
    </w:p>
    <w:p w:rsidR="00A36600" w:rsidRDefault="00A36600">
      <w:pPr>
        <w:pStyle w:val="CodeExample"/>
        <w:spacing w:before="2"/>
        <w:ind w:left="500"/>
        <w:rPr>
          <w:rFonts w:ascii="Arial" w:hAnsi="Arial" w:cs="Arial"/>
          <w:sz w:val="22"/>
          <w:szCs w:val="22"/>
          <w:lang w:val="el-GR"/>
        </w:rPr>
      </w:pPr>
    </w:p>
    <w:p w:rsidR="00A36600" w:rsidRPr="002E5DDC" w:rsidRDefault="00A36600">
      <w:pPr>
        <w:pStyle w:val="a0"/>
        <w:numPr>
          <w:ilvl w:val="0"/>
          <w:numId w:val="2"/>
        </w:numPr>
        <w:tabs>
          <w:tab w:val="left" w:pos="450"/>
        </w:tabs>
        <w:ind w:left="463" w:hanging="488"/>
        <w:rPr>
          <w:lang w:val="el-GR"/>
        </w:rPr>
      </w:pPr>
      <w:r>
        <w:rPr>
          <w:rFonts w:ascii="Arial" w:hAnsi="Arial" w:cs="Arial"/>
          <w:sz w:val="22"/>
          <w:szCs w:val="22"/>
          <w:lang w:val="el-GR"/>
        </w:rPr>
        <w:t>Προσομοίωση βλάβης με Ctrl-C: η συναλλαγή ως μονάδα επαναφοράς από τη βλάβη.</w:t>
      </w:r>
      <w:r>
        <w:rPr>
          <w:rFonts w:ascii="Arial" w:hAnsi="Arial" w:cs="Arial"/>
          <w:sz w:val="22"/>
          <w:szCs w:val="22"/>
          <w:lang w:val="el-GR"/>
        </w:rPr>
        <w:br/>
        <w:t>Εκτελέστε τις εντολές:</w:t>
      </w:r>
      <w:r>
        <w:rPr>
          <w:rFonts w:ascii="Arial" w:hAnsi="Arial" w:cs="Arial"/>
          <w:sz w:val="22"/>
          <w:szCs w:val="22"/>
          <w:lang w:val="el-GR"/>
        </w:rPr>
        <w:br/>
      </w:r>
      <w:r>
        <w:rPr>
          <w:rFonts w:ascii="Arial Narrow" w:hAnsi="Arial Narrow" w:cs="Arial Narrow"/>
          <w:lang w:val="el-GR"/>
        </w:rPr>
        <w:t>SELECT * FROM T;</w:t>
      </w:r>
      <w:r>
        <w:rPr>
          <w:rFonts w:ascii="Arial Narrow" w:hAnsi="Arial Narrow" w:cs="Arial Narrow"/>
          <w:lang w:val="el-GR"/>
        </w:rPr>
        <w:br/>
        <w:t>SET AUTOCOMMIT = 0;</w:t>
      </w:r>
      <w:r>
        <w:rPr>
          <w:rFonts w:ascii="Arial Narrow" w:hAnsi="Arial Narrow" w:cs="Arial Narrow"/>
          <w:lang w:val="el-GR"/>
        </w:rPr>
        <w:br/>
      </w:r>
      <w:r>
        <w:rPr>
          <w:rFonts w:ascii="Arial Narrow" w:hAnsi="Arial Narrow" w:cs="Arial Narrow"/>
        </w:rPr>
        <w:t>INSERT</w:t>
      </w:r>
      <w:r w:rsidRPr="002E5DDC">
        <w:rPr>
          <w:rFonts w:ascii="Arial Narrow" w:hAnsi="Arial Narrow" w:cs="Arial Narrow"/>
          <w:lang w:val="el-GR"/>
        </w:rPr>
        <w:t xml:space="preserve"> </w:t>
      </w:r>
      <w:r>
        <w:rPr>
          <w:rFonts w:ascii="Arial Narrow" w:hAnsi="Arial Narrow" w:cs="Arial Narrow"/>
        </w:rPr>
        <w:t>INTO</w:t>
      </w:r>
      <w:r w:rsidRPr="002E5DDC">
        <w:rPr>
          <w:rFonts w:ascii="Arial Narrow" w:hAnsi="Arial Narrow" w:cs="Arial Narrow"/>
          <w:lang w:val="el-GR"/>
        </w:rPr>
        <w:t xml:space="preserve"> </w:t>
      </w:r>
      <w:r>
        <w:rPr>
          <w:rFonts w:ascii="Arial Narrow" w:hAnsi="Arial Narrow" w:cs="Arial Narrow"/>
        </w:rPr>
        <w:t>T</w:t>
      </w:r>
      <w:r w:rsidRPr="002E5DDC">
        <w:rPr>
          <w:rFonts w:ascii="Arial Narrow" w:hAnsi="Arial Narrow" w:cs="Arial Narrow"/>
          <w:lang w:val="el-GR"/>
        </w:rPr>
        <w:t xml:space="preserve"> (</w:t>
      </w:r>
      <w:r>
        <w:rPr>
          <w:rFonts w:ascii="Arial Narrow" w:hAnsi="Arial Narrow" w:cs="Arial Narrow"/>
        </w:rPr>
        <w:t>id</w:t>
      </w:r>
      <w:r w:rsidRPr="002E5DDC">
        <w:rPr>
          <w:rFonts w:ascii="Arial Narrow" w:hAnsi="Arial Narrow" w:cs="Arial Narrow"/>
          <w:lang w:val="el-GR"/>
        </w:rPr>
        <w:t xml:space="preserve">, </w:t>
      </w:r>
      <w:r>
        <w:rPr>
          <w:rFonts w:ascii="Arial Narrow" w:hAnsi="Arial Narrow" w:cs="Arial Narrow"/>
        </w:rPr>
        <w:t>s</w:t>
      </w:r>
      <w:r w:rsidRPr="002E5DDC">
        <w:rPr>
          <w:rFonts w:ascii="Arial Narrow" w:hAnsi="Arial Narrow" w:cs="Arial Narrow"/>
          <w:lang w:val="el-GR"/>
        </w:rPr>
        <w:t xml:space="preserve">) </w:t>
      </w:r>
      <w:r>
        <w:rPr>
          <w:rFonts w:ascii="Arial Narrow" w:hAnsi="Arial Narrow" w:cs="Arial Narrow"/>
        </w:rPr>
        <w:t>VALUES</w:t>
      </w:r>
      <w:r w:rsidRPr="002E5DDC">
        <w:rPr>
          <w:rFonts w:ascii="Arial Narrow" w:hAnsi="Arial Narrow" w:cs="Arial Narrow"/>
          <w:lang w:val="el-GR"/>
        </w:rPr>
        <w:t xml:space="preserve"> (12, '</w:t>
      </w:r>
      <w:r>
        <w:rPr>
          <w:rFonts w:ascii="Arial Narrow" w:hAnsi="Arial Narrow" w:cs="Arial Narrow"/>
        </w:rPr>
        <w:t>Let</w:t>
      </w:r>
      <w:r w:rsidRPr="002E5DDC">
        <w:rPr>
          <w:rFonts w:ascii="Arial Narrow" w:hAnsi="Arial Narrow" w:cs="Arial Narrow"/>
          <w:lang w:val="el-GR"/>
        </w:rPr>
        <w:t>''</w:t>
      </w:r>
      <w:r>
        <w:rPr>
          <w:rFonts w:ascii="Arial Narrow" w:hAnsi="Arial Narrow" w:cs="Arial Narrow"/>
        </w:rPr>
        <w:t>s</w:t>
      </w:r>
      <w:r w:rsidRPr="002E5DDC">
        <w:rPr>
          <w:rFonts w:ascii="Arial Narrow" w:hAnsi="Arial Narrow" w:cs="Arial Narrow"/>
          <w:lang w:val="el-GR"/>
        </w:rPr>
        <w:t xml:space="preserve"> </w:t>
      </w:r>
      <w:r>
        <w:rPr>
          <w:rFonts w:ascii="Arial Narrow" w:hAnsi="Arial Narrow" w:cs="Arial Narrow"/>
        </w:rPr>
        <w:t>see</w:t>
      </w:r>
      <w:r w:rsidRPr="002E5DDC">
        <w:rPr>
          <w:rFonts w:ascii="Arial Narrow" w:hAnsi="Arial Narrow" w:cs="Arial Narrow"/>
          <w:lang w:val="el-GR"/>
        </w:rPr>
        <w:t xml:space="preserve"> </w:t>
      </w:r>
      <w:r>
        <w:rPr>
          <w:rFonts w:ascii="Arial Narrow" w:hAnsi="Arial Narrow" w:cs="Arial Narrow"/>
        </w:rPr>
        <w:t>what</w:t>
      </w:r>
      <w:r w:rsidRPr="002E5DDC">
        <w:rPr>
          <w:rFonts w:ascii="Arial Narrow" w:hAnsi="Arial Narrow" w:cs="Arial Narrow"/>
          <w:lang w:val="el-GR"/>
        </w:rPr>
        <w:t xml:space="preserve"> </w:t>
      </w:r>
      <w:r>
        <w:rPr>
          <w:rFonts w:ascii="Arial Narrow" w:hAnsi="Arial Narrow" w:cs="Arial Narrow"/>
        </w:rPr>
        <w:t>happens</w:t>
      </w:r>
      <w:r w:rsidRPr="002E5DDC">
        <w:rPr>
          <w:rFonts w:ascii="Arial Narrow" w:hAnsi="Arial Narrow" w:cs="Arial Narrow"/>
          <w:lang w:val="el-GR"/>
        </w:rPr>
        <w:t xml:space="preserve"> </w:t>
      </w:r>
      <w:r>
        <w:rPr>
          <w:rFonts w:ascii="Arial Narrow" w:hAnsi="Arial Narrow" w:cs="Arial Narrow"/>
        </w:rPr>
        <w:t>if</w:t>
      </w:r>
      <w:r w:rsidRPr="002E5DDC">
        <w:rPr>
          <w:rFonts w:ascii="Arial Narrow" w:hAnsi="Arial Narrow" w:cs="Arial Narrow"/>
          <w:lang w:val="el-GR"/>
        </w:rPr>
        <w:t xml:space="preserve"> ..');</w:t>
      </w:r>
      <w:r w:rsidRPr="002E5DDC">
        <w:rPr>
          <w:rFonts w:ascii="Arial Narrow" w:hAnsi="Arial Narrow" w:cs="Arial Narrow"/>
          <w:lang w:val="el-GR"/>
        </w:rPr>
        <w:br/>
      </w:r>
      <w:r>
        <w:rPr>
          <w:rFonts w:ascii="Arial Narrow" w:hAnsi="Arial Narrow" w:cs="Arial Narrow"/>
          <w:lang w:val="el-GR"/>
        </w:rPr>
        <w:t>SELECT * FROM T;</w:t>
      </w:r>
      <w:r>
        <w:rPr>
          <w:rFonts w:ascii="Arial" w:hAnsi="Arial" w:cs="Arial"/>
          <w:sz w:val="22"/>
          <w:szCs w:val="22"/>
          <w:lang w:val="el-GR"/>
        </w:rPr>
        <w:br/>
      </w:r>
      <w:r>
        <w:rPr>
          <w:rFonts w:ascii="Arial" w:hAnsi="Arial" w:cs="Arial"/>
          <w:sz w:val="22"/>
          <w:szCs w:val="22"/>
          <w:lang w:val="el-GR"/>
        </w:rPr>
        <w:br/>
        <w:t>... αμέσως μετά διακόψτε τη συνεδρία βίαια, με την εντολή Ctrl-C (Control και μετά C).</w:t>
      </w:r>
      <w:r>
        <w:rPr>
          <w:rFonts w:ascii="Arial" w:hAnsi="Arial" w:cs="Arial"/>
          <w:sz w:val="22"/>
          <w:szCs w:val="22"/>
          <w:lang w:val="el-GR"/>
        </w:rPr>
        <w:br/>
      </w:r>
      <w:r>
        <w:rPr>
          <w:rFonts w:ascii="Arial" w:hAnsi="Arial" w:cs="Arial"/>
          <w:sz w:val="22"/>
          <w:szCs w:val="22"/>
          <w:lang w:val="el-GR"/>
        </w:rPr>
        <w:br/>
        <w:t>Επανα-συνδεθείτε στη βάση MySQL και ελέγξτε το κατά πόσον η τελευταία συναλλαγή επιβίωσε ή όχι της βλάβης. Τι παρατηρείτε;</w:t>
      </w:r>
      <w:r>
        <w:rPr>
          <w:rFonts w:ascii="Arial" w:hAnsi="Arial" w:cs="Arial"/>
          <w:sz w:val="22"/>
          <w:szCs w:val="22"/>
          <w:lang w:val="el-GR"/>
        </w:rPr>
        <w:br/>
      </w:r>
      <w:r>
        <w:rPr>
          <w:rFonts w:ascii="Arial" w:hAnsi="Arial" w:cs="Arial"/>
          <w:sz w:val="22"/>
          <w:szCs w:val="22"/>
          <w:lang w:val="el-GR"/>
        </w:rPr>
        <w:br/>
        <w:t>Παρακολουθήστε online τα τεκταινόμενα της παραπάνω (ερώτηση: soft ή hard;) βλάβης, ανοίγοντας ένα δεύτερο παράθυρο (συνεδρία) επικοινωνίας με το περιβάλλον MySQL και εκτελώντας τις εντολές με τη σειρά που αναγράφονται στον πίνακα που ακολουθεί.</w:t>
      </w:r>
    </w:p>
    <w:p w:rsidR="00A36600" w:rsidRPr="002E5DDC" w:rsidRDefault="00A36600">
      <w:pPr>
        <w:pStyle w:val="a0"/>
        <w:tabs>
          <w:tab w:val="left" w:pos="450"/>
        </w:tabs>
        <w:ind w:left="463" w:hanging="488"/>
        <w:rPr>
          <w:lang w:val="el-GR"/>
        </w:rPr>
      </w:pPr>
    </w:p>
    <w:tbl>
      <w:tblPr>
        <w:tblW w:w="0" w:type="auto"/>
        <w:tblInd w:w="56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63"/>
        <w:gridCol w:w="3697"/>
      </w:tblGrid>
      <w:tr w:rsidR="00A36600">
        <w:tc>
          <w:tcPr>
            <w:tcW w:w="40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6600" w:rsidRDefault="00A36600">
            <w:pPr>
              <w:pStyle w:val="TableContents"/>
              <w:snapToGrid w:val="0"/>
              <w:jc w:val="center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Συνεδρία Α</w:t>
            </w:r>
          </w:p>
        </w:tc>
        <w:tc>
          <w:tcPr>
            <w:tcW w:w="3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36600" w:rsidRDefault="00A36600">
            <w:pPr>
              <w:pStyle w:val="TableContents"/>
              <w:snapToGrid w:val="0"/>
              <w:jc w:val="center"/>
            </w:pPr>
            <w:r>
              <w:rPr>
                <w:rFonts w:ascii="Arial Narrow" w:hAnsi="Arial Narrow" w:cs="Arial Narrow"/>
                <w:b/>
                <w:bCs/>
              </w:rPr>
              <w:t>Συνεδρία Β</w:t>
            </w:r>
          </w:p>
        </w:tc>
      </w:tr>
      <w:tr w:rsidR="00A36600">
        <w:tc>
          <w:tcPr>
            <w:tcW w:w="40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6600" w:rsidRDefault="00A36600">
            <w:pPr>
              <w:pStyle w:val="TableContents"/>
              <w:snapToGrid w:val="0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SELECT * FROM T;</w:t>
            </w:r>
          </w:p>
        </w:tc>
        <w:tc>
          <w:tcPr>
            <w:tcW w:w="3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36600" w:rsidRDefault="00A36600">
            <w:pPr>
              <w:pStyle w:val="TableContents"/>
              <w:snapToGrid w:val="0"/>
              <w:rPr>
                <w:rFonts w:ascii="Arial Narrow" w:hAnsi="Arial Narrow" w:cs="Arial Narrow"/>
              </w:rPr>
            </w:pPr>
          </w:p>
        </w:tc>
      </w:tr>
      <w:tr w:rsidR="00A36600">
        <w:tc>
          <w:tcPr>
            <w:tcW w:w="40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6600" w:rsidRDefault="00A36600">
            <w:pPr>
              <w:pStyle w:val="TableContents"/>
              <w:snapToGrid w:val="0"/>
              <w:rPr>
                <w:rFonts w:ascii="Arial Narrow" w:hAnsi="Arial Narrow" w:cs="Arial Narrow"/>
              </w:rPr>
            </w:pPr>
          </w:p>
        </w:tc>
        <w:tc>
          <w:tcPr>
            <w:tcW w:w="3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36600" w:rsidRDefault="00A36600">
            <w:pPr>
              <w:pStyle w:val="TableContents"/>
              <w:snapToGrid w:val="0"/>
            </w:pPr>
            <w:r>
              <w:rPr>
                <w:rFonts w:ascii="Arial Narrow" w:hAnsi="Arial Narrow" w:cs="Arial Narrow"/>
              </w:rPr>
              <w:t>SELECT * FROM T;</w:t>
            </w:r>
          </w:p>
        </w:tc>
      </w:tr>
      <w:tr w:rsidR="00A36600">
        <w:tc>
          <w:tcPr>
            <w:tcW w:w="40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6600" w:rsidRDefault="00A36600">
            <w:pPr>
              <w:pStyle w:val="TableContents"/>
              <w:snapToGrid w:val="0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SET AUTOCOMMIT=0;</w:t>
            </w:r>
          </w:p>
        </w:tc>
        <w:tc>
          <w:tcPr>
            <w:tcW w:w="3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36600" w:rsidRDefault="00A36600">
            <w:pPr>
              <w:pStyle w:val="TableContents"/>
              <w:snapToGrid w:val="0"/>
              <w:rPr>
                <w:rFonts w:ascii="Arial Narrow" w:hAnsi="Arial Narrow" w:cs="Arial Narrow"/>
              </w:rPr>
            </w:pPr>
          </w:p>
        </w:tc>
      </w:tr>
      <w:tr w:rsidR="00A36600">
        <w:tc>
          <w:tcPr>
            <w:tcW w:w="40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6600" w:rsidRDefault="00A36600">
            <w:pPr>
              <w:pStyle w:val="TableContents"/>
              <w:snapToGrid w:val="0"/>
              <w:rPr>
                <w:rFonts w:ascii="Arial Narrow" w:hAnsi="Arial Narrow" w:cs="Arial Narrow"/>
              </w:rPr>
            </w:pPr>
          </w:p>
        </w:tc>
        <w:tc>
          <w:tcPr>
            <w:tcW w:w="3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36600" w:rsidRDefault="00A36600">
            <w:pPr>
              <w:pStyle w:val="TableContents"/>
              <w:snapToGrid w:val="0"/>
            </w:pPr>
            <w:r>
              <w:rPr>
                <w:rFonts w:ascii="Arial Narrow" w:hAnsi="Arial Narrow" w:cs="Arial Narrow"/>
              </w:rPr>
              <w:t>SET AUTOCOMMIT=0;</w:t>
            </w:r>
          </w:p>
        </w:tc>
      </w:tr>
      <w:tr w:rsidR="00A36600">
        <w:tc>
          <w:tcPr>
            <w:tcW w:w="40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6600" w:rsidRDefault="00A36600">
            <w:pPr>
              <w:pStyle w:val="CodeExample"/>
              <w:snapToGrid w:val="0"/>
              <w:spacing w:before="2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INSERT INTO T (id, s) VALUES (12, 'Let''s see what happens if ..');</w:t>
            </w:r>
          </w:p>
          <w:p w:rsidR="00A36600" w:rsidRDefault="00A36600">
            <w:pPr>
              <w:pStyle w:val="CodeExample"/>
              <w:spacing w:before="2"/>
              <w:rPr>
                <w:rFonts w:ascii="Arial Narrow" w:hAnsi="Arial Narrow" w:cs="Arial Narrow"/>
                <w:lang w:val="el-GR"/>
              </w:rPr>
            </w:pPr>
            <w:r>
              <w:rPr>
                <w:rFonts w:ascii="Arial Narrow" w:hAnsi="Arial Narrow" w:cs="Arial Narrow"/>
              </w:rPr>
              <w:t>SELECT</w:t>
            </w:r>
            <w:r>
              <w:rPr>
                <w:rFonts w:ascii="Arial Narrow" w:hAnsi="Arial Narrow" w:cs="Arial Narrow"/>
                <w:lang w:val="el-GR"/>
              </w:rPr>
              <w:t xml:space="preserve"> * </w:t>
            </w:r>
            <w:r>
              <w:rPr>
                <w:rFonts w:ascii="Arial Narrow" w:hAnsi="Arial Narrow" w:cs="Arial Narrow"/>
              </w:rPr>
              <w:t>FROM</w:t>
            </w:r>
            <w:r>
              <w:rPr>
                <w:rFonts w:ascii="Arial Narrow" w:hAnsi="Arial Narrow" w:cs="Arial Narrow"/>
                <w:lang w:val="el-GR"/>
              </w:rPr>
              <w:t xml:space="preserve"> </w:t>
            </w:r>
            <w:r>
              <w:rPr>
                <w:rFonts w:ascii="Arial Narrow" w:hAnsi="Arial Narrow" w:cs="Arial Narrow"/>
              </w:rPr>
              <w:t>T</w:t>
            </w:r>
            <w:r>
              <w:rPr>
                <w:rFonts w:ascii="Arial Narrow" w:hAnsi="Arial Narrow" w:cs="Arial Narrow"/>
                <w:lang w:val="el-GR"/>
              </w:rPr>
              <w:t>;</w:t>
            </w:r>
          </w:p>
        </w:tc>
        <w:tc>
          <w:tcPr>
            <w:tcW w:w="3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36600" w:rsidRDefault="00A36600">
            <w:pPr>
              <w:pStyle w:val="TableContents"/>
              <w:snapToGrid w:val="0"/>
              <w:rPr>
                <w:rFonts w:ascii="Arial Narrow" w:hAnsi="Arial Narrow" w:cs="Arial Narrow"/>
                <w:lang w:val="el-GR"/>
              </w:rPr>
            </w:pPr>
          </w:p>
        </w:tc>
      </w:tr>
      <w:tr w:rsidR="00A36600">
        <w:tc>
          <w:tcPr>
            <w:tcW w:w="40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6600" w:rsidRDefault="00A36600">
            <w:pPr>
              <w:pStyle w:val="CodeExample"/>
              <w:snapToGrid w:val="0"/>
              <w:spacing w:before="2"/>
              <w:rPr>
                <w:rFonts w:ascii="Arial Narrow" w:hAnsi="Arial Narrow" w:cs="Arial Narrow"/>
                <w:lang w:val="el-GR"/>
              </w:rPr>
            </w:pPr>
          </w:p>
        </w:tc>
        <w:tc>
          <w:tcPr>
            <w:tcW w:w="3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36600" w:rsidRDefault="00A36600">
            <w:pPr>
              <w:pStyle w:val="TableContents"/>
              <w:snapToGrid w:val="0"/>
            </w:pPr>
            <w:r>
              <w:rPr>
                <w:rFonts w:ascii="Arial Narrow" w:hAnsi="Arial Narrow" w:cs="Arial Narrow"/>
              </w:rPr>
              <w:t>SELECT * FROM T;</w:t>
            </w:r>
          </w:p>
        </w:tc>
      </w:tr>
      <w:tr w:rsidR="00A36600">
        <w:tc>
          <w:tcPr>
            <w:tcW w:w="40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6600" w:rsidRDefault="00A36600">
            <w:pPr>
              <w:pStyle w:val="CodeExample"/>
              <w:snapToGrid w:val="0"/>
              <w:spacing w:before="2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Cntrl-C</w:t>
            </w:r>
          </w:p>
        </w:tc>
        <w:tc>
          <w:tcPr>
            <w:tcW w:w="3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36600" w:rsidRDefault="00A36600">
            <w:pPr>
              <w:pStyle w:val="TableContents"/>
              <w:snapToGrid w:val="0"/>
              <w:rPr>
                <w:rFonts w:ascii="Arial Narrow" w:hAnsi="Arial Narrow" w:cs="Arial Narrow"/>
              </w:rPr>
            </w:pPr>
          </w:p>
        </w:tc>
      </w:tr>
      <w:tr w:rsidR="00A36600">
        <w:tc>
          <w:tcPr>
            <w:tcW w:w="40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6600" w:rsidRDefault="00A36600">
            <w:pPr>
              <w:pStyle w:val="CodeExample"/>
              <w:snapToGrid w:val="0"/>
              <w:spacing w:before="2"/>
              <w:rPr>
                <w:rFonts w:ascii="Arial Narrow" w:hAnsi="Arial Narrow" w:cs="Arial Narrow"/>
              </w:rPr>
            </w:pPr>
          </w:p>
        </w:tc>
        <w:tc>
          <w:tcPr>
            <w:tcW w:w="3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36600" w:rsidRDefault="00A36600">
            <w:pPr>
              <w:pStyle w:val="TableContents"/>
              <w:snapToGrid w:val="0"/>
            </w:pPr>
            <w:r>
              <w:rPr>
                <w:rFonts w:ascii="Arial Narrow" w:hAnsi="Arial Narrow" w:cs="Arial Narrow"/>
              </w:rPr>
              <w:t>SELECT * FROM T;</w:t>
            </w:r>
          </w:p>
        </w:tc>
      </w:tr>
    </w:tbl>
    <w:p w:rsidR="00A36600" w:rsidRDefault="00A36600">
      <w:pPr>
        <w:pStyle w:val="a0"/>
        <w:tabs>
          <w:tab w:val="left" w:pos="450"/>
        </w:tabs>
        <w:ind w:left="463" w:hanging="488"/>
      </w:pPr>
    </w:p>
    <w:p w:rsidR="00A36600" w:rsidRDefault="00A36600">
      <w:pPr>
        <w:pStyle w:val="a0"/>
        <w:tabs>
          <w:tab w:val="left" w:pos="450"/>
        </w:tabs>
        <w:ind w:left="463" w:hanging="488"/>
        <w:rPr>
          <w:rFonts w:ascii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   </w:t>
      </w:r>
      <w:r>
        <w:rPr>
          <w:rFonts w:ascii="Arial" w:hAnsi="Arial" w:cs="Arial"/>
          <w:sz w:val="22"/>
          <w:szCs w:val="22"/>
          <w:lang w:val="el-GR"/>
        </w:rPr>
        <w:t>Σχολιάστε: (α) η συναλλαγή στη συνεδρία Α, επιβίωσε ή όχι της βλάβης; (β) η βλάβη ήταν τοπικού (soft) ή καθολικού (hard) χαρακτήρα; (γ) ποιές από τις τέσσερις ιδιότητες των συναλλαγών (A.C.I.D.) βλέπετε να επαληθεύονται στα παραπάνω;</w:t>
      </w:r>
    </w:p>
    <w:p w:rsidR="00A36600" w:rsidRDefault="00A36600">
      <w:pPr>
        <w:pStyle w:val="a0"/>
        <w:tabs>
          <w:tab w:val="left" w:pos="450"/>
        </w:tabs>
        <w:ind w:left="463" w:hanging="488"/>
        <w:rPr>
          <w:rFonts w:ascii="Arial" w:hAnsi="Arial" w:cs="Arial"/>
          <w:sz w:val="22"/>
          <w:szCs w:val="22"/>
          <w:lang w:val="el-GR"/>
        </w:rPr>
      </w:pPr>
    </w:p>
    <w:p w:rsidR="00A36600" w:rsidRDefault="00A36600">
      <w:pPr>
        <w:pStyle w:val="a0"/>
        <w:numPr>
          <w:ilvl w:val="0"/>
          <w:numId w:val="3"/>
        </w:numPr>
        <w:tabs>
          <w:tab w:val="left" w:pos="450"/>
        </w:tabs>
        <w:ind w:left="463" w:hanging="488"/>
        <w:rPr>
          <w:rFonts w:ascii="Arial" w:hAnsi="Arial" w:cs="Arial"/>
          <w:sz w:val="22"/>
          <w:szCs w:val="22"/>
          <w:lang w:val="el-GR"/>
        </w:rPr>
      </w:pPr>
      <w:r w:rsidRPr="002E5DDC">
        <w:rPr>
          <w:rFonts w:ascii="Arial" w:hAnsi="Arial" w:cs="Arial"/>
          <w:sz w:val="22"/>
          <w:szCs w:val="22"/>
          <w:lang w:val="el-GR"/>
        </w:rPr>
        <w:t xml:space="preserve">Ολοκληρώστε διαγράφοντας/καταργώντας τους πίνακες </w:t>
      </w:r>
      <w:r>
        <w:rPr>
          <w:rFonts w:ascii="Arial" w:hAnsi="Arial" w:cs="Arial"/>
          <w:sz w:val="22"/>
          <w:szCs w:val="22"/>
        </w:rPr>
        <w:t>T</w:t>
      </w:r>
      <w:r w:rsidRPr="002E5DDC">
        <w:rPr>
          <w:rFonts w:ascii="Arial" w:hAnsi="Arial" w:cs="Arial"/>
          <w:sz w:val="22"/>
          <w:szCs w:val="22"/>
          <w:lang w:val="el-GR"/>
        </w:rPr>
        <w:t xml:space="preserve">, </w:t>
      </w:r>
      <w:r>
        <w:rPr>
          <w:rFonts w:ascii="Arial" w:hAnsi="Arial" w:cs="Arial"/>
          <w:sz w:val="22"/>
          <w:szCs w:val="22"/>
        </w:rPr>
        <w:t>T</w:t>
      </w:r>
      <w:r w:rsidRPr="002E5DDC">
        <w:rPr>
          <w:rFonts w:ascii="Arial" w:hAnsi="Arial" w:cs="Arial"/>
          <w:sz w:val="22"/>
          <w:szCs w:val="22"/>
          <w:lang w:val="el-GR"/>
        </w:rPr>
        <w:t xml:space="preserve">2 και </w:t>
      </w:r>
      <w:r>
        <w:rPr>
          <w:rFonts w:ascii="Arial" w:hAnsi="Arial" w:cs="Arial"/>
          <w:sz w:val="22"/>
          <w:szCs w:val="22"/>
        </w:rPr>
        <w:t>Accounts</w:t>
      </w:r>
      <w:r w:rsidRPr="002E5DDC">
        <w:rPr>
          <w:rFonts w:ascii="Arial" w:hAnsi="Arial" w:cs="Arial"/>
          <w:sz w:val="22"/>
          <w:szCs w:val="22"/>
          <w:lang w:val="el-GR"/>
        </w:rPr>
        <w:t>.</w:t>
      </w:r>
    </w:p>
    <w:p w:rsidR="00A36600" w:rsidRDefault="00A36600">
      <w:pPr>
        <w:pStyle w:val="a0"/>
        <w:tabs>
          <w:tab w:val="left" w:pos="450"/>
        </w:tabs>
        <w:ind w:left="-25"/>
        <w:jc w:val="center"/>
        <w:rPr>
          <w:rFonts w:ascii="Arial" w:hAnsi="Arial" w:cs="Arial"/>
          <w:sz w:val="22"/>
          <w:szCs w:val="22"/>
          <w:lang w:val="el-GR"/>
        </w:rPr>
      </w:pPr>
    </w:p>
    <w:p w:rsidR="00A36600" w:rsidRDefault="00A36600">
      <w:pPr>
        <w:pStyle w:val="a0"/>
        <w:tabs>
          <w:tab w:val="left" w:pos="450"/>
        </w:tabs>
        <w:ind w:left="-25"/>
        <w:jc w:val="center"/>
        <w:rPr>
          <w:rFonts w:ascii="Arial" w:hAnsi="Arial" w:cs="Arial"/>
          <w:sz w:val="22"/>
          <w:szCs w:val="22"/>
          <w:lang w:val="el-GR"/>
        </w:rPr>
      </w:pPr>
    </w:p>
    <w:p w:rsidR="00A36600" w:rsidRDefault="00A36600">
      <w:pPr>
        <w:pStyle w:val="a0"/>
        <w:tabs>
          <w:tab w:val="left" w:pos="450"/>
        </w:tabs>
        <w:ind w:left="-25"/>
        <w:jc w:val="center"/>
      </w:pPr>
      <w:r>
        <w:rPr>
          <w:rFonts w:ascii="Arial" w:hAnsi="Arial" w:cs="Arial"/>
          <w:szCs w:val="22"/>
          <w:lang w:val="el-GR"/>
        </w:rPr>
        <w:t>~~~~~~~~~~~~~~~</w:t>
      </w:r>
    </w:p>
    <w:sectPr w:rsidR="00A3660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64" w:right="1140" w:bottom="1221" w:left="162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600" w:rsidRDefault="00A36600">
      <w:pPr>
        <w:spacing w:line="240" w:lineRule="auto"/>
      </w:pPr>
      <w:r>
        <w:separator/>
      </w:r>
    </w:p>
  </w:endnote>
  <w:endnote w:type="continuationSeparator" w:id="0">
    <w:p w:rsidR="00A36600" w:rsidRDefault="00A36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600" w:rsidRDefault="00A36600">
    <w:pPr>
      <w:pStyle w:val="aa"/>
    </w:pPr>
    <w:r>
      <w:rPr>
        <w:i/>
        <w:iCs/>
      </w:rPr>
      <w:t>Δ.Δέρβος</w:t>
    </w:r>
    <w:r>
      <w:rPr>
        <w:i/>
        <w:iCs/>
      </w:rPr>
      <w:tab/>
      <w:t xml:space="preserve">                                                                                                              Σελίδα </w:t>
    </w:r>
    <w:r>
      <w:rPr>
        <w:i/>
        <w:iCs/>
      </w:rPr>
      <w:fldChar w:fldCharType="begin"/>
    </w:r>
    <w:r>
      <w:rPr>
        <w:i/>
        <w:iCs/>
      </w:rPr>
      <w:instrText xml:space="preserve"> PAGE </w:instrText>
    </w:r>
    <w:r>
      <w:rPr>
        <w:i/>
        <w:iCs/>
      </w:rPr>
      <w:fldChar w:fldCharType="separate"/>
    </w:r>
    <w:r w:rsidR="000F4348">
      <w:rPr>
        <w:i/>
        <w:iCs/>
        <w:noProof/>
      </w:rPr>
      <w:t>3</w:t>
    </w:r>
    <w:r>
      <w:rPr>
        <w:i/>
        <w:iCs/>
      </w:rPr>
      <w:fldChar w:fldCharType="end"/>
    </w:r>
    <w:r>
      <w:rPr>
        <w:i/>
        <w:iCs/>
      </w:rPr>
      <w:t xml:space="preserve"> από </w:t>
    </w:r>
    <w:r>
      <w:rPr>
        <w:i/>
        <w:iCs/>
      </w:rPr>
      <w:fldChar w:fldCharType="begin"/>
    </w:r>
    <w:r>
      <w:rPr>
        <w:i/>
        <w:iCs/>
      </w:rPr>
      <w:instrText xml:space="preserve"> NUMPAGES \* ARABIC </w:instrText>
    </w:r>
    <w:r>
      <w:rPr>
        <w:i/>
        <w:iCs/>
      </w:rPr>
      <w:fldChar w:fldCharType="separate"/>
    </w:r>
    <w:r w:rsidR="000F4348">
      <w:rPr>
        <w:i/>
        <w:iCs/>
        <w:noProof/>
      </w:rPr>
      <w:t>3</w:t>
    </w:r>
    <w:r>
      <w:rPr>
        <w:i/>
        <w:i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600" w:rsidRDefault="00A366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600" w:rsidRDefault="00A36600">
      <w:pPr>
        <w:spacing w:line="240" w:lineRule="auto"/>
      </w:pPr>
      <w:r>
        <w:separator/>
      </w:r>
    </w:p>
  </w:footnote>
  <w:footnote w:type="continuationSeparator" w:id="0">
    <w:p w:rsidR="00A36600" w:rsidRDefault="00A366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600" w:rsidRDefault="00A36600">
    <w:pPr>
      <w:spacing w:line="276" w:lineRule="auto"/>
    </w:pPr>
  </w:p>
  <w:p w:rsidR="00A36600" w:rsidRPr="002E5DDC" w:rsidRDefault="00A36600">
    <w:pPr>
      <w:tabs>
        <w:tab w:val="right" w:pos="6735"/>
        <w:tab w:val="left" w:pos="6945"/>
      </w:tabs>
      <w:rPr>
        <w:rFonts w:ascii="Arial Narrow" w:hAnsi="Arial Narrow" w:cs="Arial Narrow"/>
        <w:lang w:val="el-GR"/>
      </w:rPr>
    </w:pPr>
    <w:r w:rsidRPr="002E5DDC">
      <w:rPr>
        <w:rFonts w:ascii="Arial Narrow" w:hAnsi="Arial Narrow" w:cs="Arial Narrow"/>
        <w:lang w:val="el-GR"/>
      </w:rPr>
      <w:t xml:space="preserve">Τ.Ε.Ι ΘΕΣΣΑΛΟΝΙΚΗΣ, ΤΜΗΜΑ ΜΗΧ. ΠΛΗΡΟΦΟΡΙΚΗΣ </w:t>
    </w:r>
    <w:r>
      <w:rPr>
        <w:rFonts w:ascii="Arial Narrow" w:hAnsi="Arial Narrow" w:cs="Arial Narrow"/>
      </w:rPr>
      <w:t>T</w:t>
    </w:r>
    <w:r w:rsidRPr="002E5DDC">
      <w:rPr>
        <w:rFonts w:ascii="Arial Narrow" w:hAnsi="Arial Narrow" w:cs="Arial Narrow"/>
        <w:lang w:val="el-GR"/>
      </w:rPr>
      <w:t>.</w:t>
    </w:r>
    <w:r>
      <w:rPr>
        <w:rFonts w:ascii="Arial Narrow" w:hAnsi="Arial Narrow" w:cs="Arial Narrow"/>
      </w:rPr>
      <w:t>E</w:t>
    </w:r>
    <w:r w:rsidRPr="002E5DDC">
      <w:rPr>
        <w:rFonts w:ascii="Arial Narrow" w:hAnsi="Arial Narrow" w:cs="Arial Narrow"/>
        <w:lang w:val="el-GR"/>
      </w:rPr>
      <w:t xml:space="preserve">. </w:t>
    </w:r>
    <w:r w:rsidRPr="002E5DDC">
      <w:rPr>
        <w:rFonts w:ascii="Arial Narrow" w:hAnsi="Arial Narrow" w:cs="Arial Narrow"/>
        <w:lang w:val="el-GR"/>
      </w:rPr>
      <w:tab/>
    </w:r>
    <w:r w:rsidRPr="002E5DDC">
      <w:rPr>
        <w:rFonts w:ascii="Arial Narrow" w:hAnsi="Arial Narrow" w:cs="Arial Narrow"/>
        <w:lang w:val="el-GR"/>
      </w:rPr>
      <w:tab/>
      <w:t xml:space="preserve">ΤΒΔ (ΕΡΓΑΣΤΗΡΙΟ 2) </w:t>
    </w:r>
  </w:p>
  <w:p w:rsidR="00A36600" w:rsidRDefault="00A36600">
    <w:r>
      <w:rPr>
        <w:rFonts w:ascii="Arial Narrow" w:hAnsi="Arial Narrow" w:cs="Arial Narrow"/>
      </w:rPr>
      <w:t>Τελευταία ενημέρωση: 06/03/2019</w:t>
    </w:r>
    <w:r>
      <w:rPr>
        <w:rFonts w:ascii="Arial Narrow" w:hAnsi="Arial Narrow" w:cs="Arial Narrow"/>
      </w:rPr>
      <w:tab/>
    </w:r>
    <w:r>
      <w:rPr>
        <w:rFonts w:ascii="Arial Narrow" w:hAnsi="Arial Narrow" w:cs="Arial Narrow"/>
      </w:rPr>
      <w:tab/>
    </w:r>
    <w:r>
      <w:rPr>
        <w:rFonts w:ascii="Arial Narrow" w:hAnsi="Arial Narrow" w:cs="Arial Narrow"/>
      </w:rPr>
      <w:tab/>
    </w:r>
    <w:r>
      <w:rPr>
        <w:rFonts w:ascii="Arial Narrow" w:hAnsi="Arial Narrow" w:cs="Arial Narrow"/>
      </w:rPr>
      <w:tab/>
    </w:r>
    <w:r>
      <w:rPr>
        <w:rFonts w:ascii="Arial Narrow" w:hAnsi="Arial Narrow" w:cs="Arial Narrow"/>
      </w:rPr>
      <w:tab/>
    </w:r>
    <w:r>
      <w:rPr>
        <w:rFonts w:ascii="Arial Narrow" w:hAnsi="Arial Narrow" w:cs="Arial Narrow"/>
      </w:rPr>
      <w:tab/>
      <w:t xml:space="preserve">         Εαρ. Εξάμηνο 2018-19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600" w:rsidRDefault="00A366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2"/>
        <w:szCs w:val="22"/>
        <w:lang w:val="el-GR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8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8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8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8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8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8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l-G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DC"/>
    <w:rsid w:val="000F4348"/>
    <w:rsid w:val="002E5DDC"/>
    <w:rsid w:val="00A3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67569FF-6A08-4A00-A542-081B5AE1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00" w:lineRule="atLeast"/>
    </w:pPr>
    <w:rPr>
      <w:lang w:val="en-US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40" w:after="60"/>
      <w:outlineLvl w:val="1"/>
    </w:p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40" w:after="60"/>
      <w:outlineLvl w:val="2"/>
    </w:pPr>
  </w:style>
  <w:style w:type="paragraph" w:styleId="4">
    <w:name w:val="heading 4"/>
    <w:basedOn w:val="a"/>
    <w:next w:val="a0"/>
    <w:qFormat/>
    <w:pPr>
      <w:numPr>
        <w:ilvl w:val="3"/>
        <w:numId w:val="1"/>
      </w:numPr>
      <w:spacing w:before="240" w:after="60"/>
      <w:ind w:left="0" w:firstLine="0"/>
      <w:outlineLvl w:val="3"/>
    </w:pPr>
  </w:style>
  <w:style w:type="paragraph" w:styleId="5">
    <w:name w:val="heading 5"/>
    <w:basedOn w:val="a"/>
    <w:next w:val="a0"/>
    <w:qFormat/>
    <w:pPr>
      <w:numPr>
        <w:ilvl w:val="4"/>
        <w:numId w:val="1"/>
      </w:numPr>
      <w:spacing w:before="240" w:after="60"/>
      <w:ind w:left="0" w:firstLine="0"/>
      <w:outlineLvl w:val="4"/>
    </w:pPr>
  </w:style>
  <w:style w:type="paragraph" w:styleId="6">
    <w:name w:val="heading 6"/>
    <w:basedOn w:val="a"/>
    <w:next w:val="a0"/>
    <w:qFormat/>
    <w:pPr>
      <w:numPr>
        <w:ilvl w:val="5"/>
        <w:numId w:val="1"/>
      </w:numPr>
      <w:spacing w:before="240" w:after="60"/>
      <w:ind w:left="0" w:firstLine="0"/>
      <w:outlineLvl w:val="5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/>
      <w:sz w:val="22"/>
      <w:szCs w:val="22"/>
      <w:lang w:val="el-GR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lang w:val="el-GR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styleId="a4">
    <w:name w:val="Default Paragraph Font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DefaultParagraphFont">
    <w:name w:val="WW-Default Paragraph Font"/>
  </w:style>
  <w:style w:type="character" w:customStyle="1" w:styleId="List1Level0">
    <w:name w:val="List1Level0"/>
  </w:style>
  <w:style w:type="character" w:customStyle="1" w:styleId="List1Level1">
    <w:name w:val="List1Level1"/>
  </w:style>
  <w:style w:type="character" w:customStyle="1" w:styleId="List1Level2">
    <w:name w:val="List1Level2"/>
  </w:style>
  <w:style w:type="character" w:customStyle="1" w:styleId="List1Level3">
    <w:name w:val="List1Level3"/>
  </w:style>
  <w:style w:type="character" w:customStyle="1" w:styleId="List1Level4">
    <w:name w:val="List1Level4"/>
  </w:style>
  <w:style w:type="character" w:customStyle="1" w:styleId="List1Level5">
    <w:name w:val="List1Level5"/>
  </w:style>
  <w:style w:type="character" w:customStyle="1" w:styleId="List1Level6">
    <w:name w:val="List1Level6"/>
  </w:style>
  <w:style w:type="character" w:customStyle="1" w:styleId="List1Level7">
    <w:name w:val="List1Level7"/>
  </w:style>
  <w:style w:type="character" w:customStyle="1" w:styleId="List1Level8">
    <w:name w:val="List1Level8"/>
  </w:style>
  <w:style w:type="character" w:styleId="-">
    <w:name w:val="Hyperlink"/>
  </w:style>
  <w:style w:type="character" w:styleId="-0">
    <w:name w:val="FollowedHyperlink"/>
  </w:style>
  <w:style w:type="paragraph" w:customStyle="1" w:styleId="Heading">
    <w:name w:val="Heading"/>
    <w:basedOn w:val="a"/>
    <w:next w:val="a0"/>
    <w:pPr>
      <w:keepNext/>
      <w:spacing w:before="240" w:after="120"/>
    </w:p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  <w:rPr>
      <w:rFonts w:cs="Tahoma"/>
    </w:rPr>
  </w:style>
  <w:style w:type="paragraph" w:styleId="a6">
    <w:name w:val="caption"/>
    <w:basedOn w:val="a"/>
    <w:qFormat/>
    <w:pPr>
      <w:suppressLineNumbers/>
      <w:spacing w:before="120" w:after="120"/>
    </w:p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customStyle="1" w:styleId="NoList1">
    <w:name w:val="No List1"/>
    <w:pPr>
      <w:suppressAutoHyphens/>
    </w:pPr>
    <w:rPr>
      <w:rFonts w:eastAsia="Arial"/>
      <w:lang w:val="en-US"/>
    </w:rPr>
  </w:style>
  <w:style w:type="paragraph" w:styleId="a7">
    <w:name w:val="Title"/>
    <w:basedOn w:val="a"/>
    <w:next w:val="a8"/>
    <w:qFormat/>
    <w:pPr>
      <w:spacing w:before="480" w:after="120"/>
    </w:pPr>
  </w:style>
  <w:style w:type="paragraph" w:styleId="a8">
    <w:name w:val="Subtitle"/>
    <w:basedOn w:val="a"/>
    <w:next w:val="a0"/>
    <w:qFormat/>
    <w:pPr>
      <w:spacing w:before="360" w:after="80"/>
    </w:pPr>
  </w:style>
  <w:style w:type="paragraph" w:styleId="a9">
    <w:name w:val="header"/>
    <w:basedOn w:val="a"/>
    <w:pPr>
      <w:suppressLineNumbers/>
      <w:tabs>
        <w:tab w:val="center" w:pos="5385"/>
        <w:tab w:val="right" w:pos="10771"/>
      </w:tabs>
    </w:pPr>
  </w:style>
  <w:style w:type="paragraph" w:styleId="aa">
    <w:name w:val="footer"/>
    <w:basedOn w:val="a"/>
    <w:pPr>
      <w:suppressLineNumbers/>
      <w:tabs>
        <w:tab w:val="center" w:pos="5385"/>
        <w:tab w:val="right" w:pos="10771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deExample">
    <w:name w:val="Code_Example"/>
    <w:pPr>
      <w:widowControl w:val="0"/>
      <w:suppressAutoHyphens/>
    </w:pPr>
    <w:rPr>
      <w:rFonts w:eastAsia="Arial"/>
      <w:lang w:val="en-US"/>
    </w:rPr>
  </w:style>
  <w:style w:type="paragraph" w:customStyle="1" w:styleId="Quotations">
    <w:name w:val="Quotations"/>
    <w:basedOn w:val="a"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odle.teithe.gr/pluginfile.php/29400/mod_folder/content/0/MySQL_DB_Server_How_To.pdf?forcedownload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837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Links>
    <vt:vector size="6" baseType="variant">
      <vt:variant>
        <vt:i4>196707</vt:i4>
      </vt:variant>
      <vt:variant>
        <vt:i4>0</vt:i4>
      </vt:variant>
      <vt:variant>
        <vt:i4>0</vt:i4>
      </vt:variant>
      <vt:variant>
        <vt:i4>5</vt:i4>
      </vt:variant>
      <vt:variant>
        <vt:lpwstr>https://moodle.teithe.gr/pluginfile.php/29400/mod_folder/content/0/MySQL_DB_Server_How_To.pdf?forcedownload=1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cp:lastPrinted>2013-10-07T04:21:00Z</cp:lastPrinted>
  <dcterms:created xsi:type="dcterms:W3CDTF">2019-04-01T15:48:00Z</dcterms:created>
  <dcterms:modified xsi:type="dcterms:W3CDTF">2019-04-01T15:48:00Z</dcterms:modified>
</cp:coreProperties>
</file>